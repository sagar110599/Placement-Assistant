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A36E9" w14:textId="1F9E19D5" w:rsidR="00B85DDA" w:rsidRPr="00B85DDA" w:rsidRDefault="00B85DDA" w:rsidP="00B85DDA">
      <w:pPr>
        <w:spacing w:line="105" w:lineRule="exact"/>
        <w:rPr>
          <w:rFonts w:asciiTheme="minorHAnsi" w:eastAsia="Times New Roman" w:hAnsiTheme="minorHAnsi" w:cstheme="minorHAnsi"/>
          <w:sz w:val="24"/>
        </w:rPr>
      </w:pPr>
      <w:r w:rsidRPr="00B85DDA">
        <w:rPr>
          <w:rFonts w:asciiTheme="minorHAnsi" w:hAnsiTheme="minorHAnsi" w:cstheme="minorHAnsi"/>
          <w:noProof/>
          <w:lang w:val="en-US" w:eastAsia="en-US"/>
        </w:rPr>
        <w:drawing>
          <wp:anchor distT="0" distB="0" distL="114300" distR="114300" simplePos="0" relativeHeight="251671552" behindDoc="1" locked="0" layoutInCell="0" allowOverlap="1" wp14:anchorId="7149128C" wp14:editId="4D482067">
            <wp:simplePos x="0" y="0"/>
            <wp:positionH relativeFrom="column">
              <wp:posOffset>2597150</wp:posOffset>
            </wp:positionH>
            <wp:positionV relativeFrom="paragraph">
              <wp:posOffset>31115</wp:posOffset>
            </wp:positionV>
            <wp:extent cx="3504565" cy="1631315"/>
            <wp:effectExtent l="0" t="0" r="63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04565" cy="1631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5DDA">
        <w:rPr>
          <w:rFonts w:asciiTheme="minorHAnsi" w:hAnsiTheme="minorHAnsi" w:cstheme="minorHAnsi"/>
          <w:noProof/>
          <w:lang w:val="en-US" w:eastAsia="en-US"/>
        </w:rPr>
        <mc:AlternateContent>
          <mc:Choice Requires="wps">
            <w:drawing>
              <wp:anchor distT="0" distB="0" distL="114299" distR="114299" simplePos="0" relativeHeight="251660288" behindDoc="1" locked="0" layoutInCell="0" allowOverlap="1" wp14:anchorId="5155EAF6" wp14:editId="6823AF63">
                <wp:simplePos x="0" y="0"/>
                <wp:positionH relativeFrom="page">
                  <wp:posOffset>307339</wp:posOffset>
                </wp:positionH>
                <wp:positionV relativeFrom="page">
                  <wp:posOffset>304800</wp:posOffset>
                </wp:positionV>
                <wp:extent cx="0" cy="10083800"/>
                <wp:effectExtent l="0" t="0" r="38100" b="31750"/>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CFE381" id="Straight Connector 131" o:spid="_x0000_s1026" style="position:absolute;z-index:-251656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" o:allowincell="f" strokeweight=".16931mm">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300" distR="114300" simplePos="0" relativeHeight="251661312" behindDoc="1" locked="0" layoutInCell="0" allowOverlap="1" wp14:anchorId="3C0C68DE" wp14:editId="431FE8CF">
                <wp:simplePos x="0" y="0"/>
                <wp:positionH relativeFrom="page">
                  <wp:posOffset>7247255</wp:posOffset>
                </wp:positionH>
                <wp:positionV relativeFrom="page">
                  <wp:posOffset>304800</wp:posOffset>
                </wp:positionV>
                <wp:extent cx="12700" cy="17780"/>
                <wp:effectExtent l="0" t="0" r="25400" b="2032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04E8BF" id="Rectangle 130" o:spid="_x0000_s1026" style="position:absolute;margin-left:570.65pt;margin-top:24pt;width:1pt;height: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" o:allowincell="f" fillcolor="black" strokecolor="white">
                <w10:wrap anchorx="page" anchory="page"/>
              </v:rect>
            </w:pict>
          </mc:Fallback>
        </mc:AlternateContent>
      </w:r>
      <w:r w:rsidRPr="00B85DDA">
        <w:rPr>
          <w:rFonts w:asciiTheme="minorHAnsi" w:hAnsiTheme="minorHAnsi" w:cstheme="minorHAnsi"/>
          <w:noProof/>
          <w:lang w:val="en-US" w:eastAsia="en-US"/>
        </w:rPr>
        <mc:AlternateContent>
          <mc:Choice Requires="wps">
            <w:drawing>
              <wp:anchor distT="4294967295" distB="4294967295" distL="114300" distR="114300" simplePos="0" relativeHeight="251662336" behindDoc="1" locked="0" layoutInCell="0" allowOverlap="1" wp14:anchorId="3A333713" wp14:editId="59D4A0A1">
                <wp:simplePos x="0" y="0"/>
                <wp:positionH relativeFrom="page">
                  <wp:posOffset>304800</wp:posOffset>
                </wp:positionH>
                <wp:positionV relativeFrom="page">
                  <wp:posOffset>307339</wp:posOffset>
                </wp:positionV>
                <wp:extent cx="6951980" cy="0"/>
                <wp:effectExtent l="0" t="0" r="0" b="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6882FF" id="Straight Connector 129" o:spid="_x0000_s1026" style="position:absolute;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" o:allowincell="f" strokeweight=".16931mm">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300" distR="114300" simplePos="0" relativeHeight="251663360" behindDoc="1" locked="0" layoutInCell="0" allowOverlap="1" wp14:anchorId="4D231A54" wp14:editId="56B5DA30">
                <wp:simplePos x="0" y="0"/>
                <wp:positionH relativeFrom="page">
                  <wp:posOffset>7241540</wp:posOffset>
                </wp:positionH>
                <wp:positionV relativeFrom="page">
                  <wp:posOffset>310515</wp:posOffset>
                </wp:positionV>
                <wp:extent cx="12065" cy="12065"/>
                <wp:effectExtent l="0" t="0" r="26035" b="26035"/>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B8332E" id="Rectangle 128" o:spid="_x0000_s1026" style="position:absolute;margin-left:570.2pt;margin-top:24.45pt;width:.9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" o:allowincell="f" strokecolor="white">
                <w10:wrap anchorx="page" anchory="page"/>
              </v:rect>
            </w:pict>
          </mc:Fallback>
        </mc:AlternateContent>
      </w:r>
      <w:r w:rsidRPr="00B85DDA">
        <w:rPr>
          <w:rFonts w:asciiTheme="minorHAnsi" w:hAnsiTheme="minorHAnsi" w:cstheme="minorHAnsi"/>
          <w:noProof/>
          <w:lang w:val="en-US" w:eastAsia="en-US"/>
        </w:rPr>
        <mc:AlternateContent>
          <mc:Choice Requires="wps">
            <w:drawing>
              <wp:anchor distT="4294967295" distB="4294967295" distL="114300" distR="114300" simplePos="0" relativeHeight="251664384" behindDoc="1" locked="0" layoutInCell="0" allowOverlap="1" wp14:anchorId="19803CD4" wp14:editId="67AA5F3D">
                <wp:simplePos x="0" y="0"/>
                <wp:positionH relativeFrom="page">
                  <wp:posOffset>310515</wp:posOffset>
                </wp:positionH>
                <wp:positionV relativeFrom="page">
                  <wp:posOffset>313689</wp:posOffset>
                </wp:positionV>
                <wp:extent cx="6939915" cy="0"/>
                <wp:effectExtent l="0" t="0" r="0" b="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991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D9DE00" id="Straight Connector 6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45pt,24.7pt" to="570.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" o:allowincell="f" strokecolor="white" strokeweight=".16931mm">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4294967295" distB="4294967295" distL="114300" distR="114300" simplePos="0" relativeHeight="251665408" behindDoc="1" locked="0" layoutInCell="0" allowOverlap="1" wp14:anchorId="0E149948" wp14:editId="474904C5">
                <wp:simplePos x="0" y="0"/>
                <wp:positionH relativeFrom="page">
                  <wp:posOffset>316865</wp:posOffset>
                </wp:positionH>
                <wp:positionV relativeFrom="page">
                  <wp:posOffset>320039</wp:posOffset>
                </wp:positionV>
                <wp:extent cx="6927850" cy="0"/>
                <wp:effectExtent l="0" t="0" r="0" b="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892B70" id="Straight Connector 62" o:spid="_x0000_s1026" style="position:absolute;z-index:-2516510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25.2pt" to="570.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" o:allowincell="f" strokeweight=".48pt">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299" distR="114299" simplePos="0" relativeHeight="251666432" behindDoc="1" locked="0" layoutInCell="0" allowOverlap="1" wp14:anchorId="5748DA73" wp14:editId="20F1424C">
                <wp:simplePos x="0" y="0"/>
                <wp:positionH relativeFrom="page">
                  <wp:posOffset>7253604</wp:posOffset>
                </wp:positionH>
                <wp:positionV relativeFrom="page">
                  <wp:posOffset>322580</wp:posOffset>
                </wp:positionV>
                <wp:extent cx="0" cy="10066020"/>
                <wp:effectExtent l="0" t="0" r="38100" b="3048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660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21CC1E" id="Straight Connector 61" o:spid="_x0000_s1026" style="position:absolute;z-index:-25165004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1.15pt,25.4pt" to="571.1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" o:allowincell="f" strokeweight=".16931mm">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299" distR="114299" simplePos="0" relativeHeight="251667456" behindDoc="1" locked="0" layoutInCell="0" allowOverlap="1" wp14:anchorId="62893340" wp14:editId="44800FB1">
                <wp:simplePos x="0" y="0"/>
                <wp:positionH relativeFrom="page">
                  <wp:posOffset>320039</wp:posOffset>
                </wp:positionH>
                <wp:positionV relativeFrom="page">
                  <wp:posOffset>316865</wp:posOffset>
                </wp:positionV>
                <wp:extent cx="0" cy="10059670"/>
                <wp:effectExtent l="0" t="0" r="38100" b="3683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398B63" id="Straight Connector 60" o:spid="_x0000_s1026" style="position:absolute;z-index:-2516490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5.2pt,24.95pt" to="25.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" o:allowincell="f" strokeweight=".48pt">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4294967295" distB="4294967295" distL="114300" distR="114300" simplePos="0" relativeHeight="251668480" behindDoc="1" locked="0" layoutInCell="0" allowOverlap="1" wp14:anchorId="7FE6D349" wp14:editId="55449D7E">
                <wp:simplePos x="0" y="0"/>
                <wp:positionH relativeFrom="page">
                  <wp:posOffset>316865</wp:posOffset>
                </wp:positionH>
                <wp:positionV relativeFrom="page">
                  <wp:posOffset>10373359</wp:posOffset>
                </wp:positionV>
                <wp:extent cx="6927850" cy="0"/>
                <wp:effectExtent l="0" t="0" r="0" b="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C829BE" id="Straight Connector 59" o:spid="_x0000_s1026" style="position:absolute;z-index:-25164800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816.8pt" to="570.45pt,8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" o:allowincell="f" strokeweight=".48pt">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299" distR="114299" simplePos="0" relativeHeight="251669504" behindDoc="1" locked="0" layoutInCell="0" allowOverlap="1" wp14:anchorId="445ABBEC" wp14:editId="67E81BB5">
                <wp:simplePos x="0" y="0"/>
                <wp:positionH relativeFrom="page">
                  <wp:posOffset>7247889</wp:posOffset>
                </wp:positionH>
                <wp:positionV relativeFrom="page">
                  <wp:posOffset>322580</wp:posOffset>
                </wp:positionV>
                <wp:extent cx="0" cy="10059670"/>
                <wp:effectExtent l="0" t="0" r="38100" b="3683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6E61DE" id="Straight Connector 58" o:spid="_x0000_s1026" style="position:absolute;z-index:-25164697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7pt,25.4pt" to="570.7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" o:allowincell="f" strokecolor="white" strokeweight=".48pt">
                <w10:wrap anchorx="page" anchory="page"/>
              </v:line>
            </w:pict>
          </mc:Fallback>
        </mc:AlternateContent>
      </w:r>
      <w:r w:rsidRPr="00B85DDA">
        <w:rPr>
          <w:rFonts w:asciiTheme="minorHAnsi" w:hAnsiTheme="minorHAnsi" w:cstheme="minorHAnsi"/>
          <w:noProof/>
          <w:lang w:val="en-US" w:eastAsia="en-US"/>
        </w:rPr>
        <mc:AlternateContent>
          <mc:Choice Requires="wps">
            <w:drawing>
              <wp:anchor distT="0" distB="0" distL="114299" distR="114299" simplePos="0" relativeHeight="251670528" behindDoc="1" locked="0" layoutInCell="0" allowOverlap="1" wp14:anchorId="4E7BD9D3" wp14:editId="00606326">
                <wp:simplePos x="0" y="0"/>
                <wp:positionH relativeFrom="page">
                  <wp:posOffset>7241539</wp:posOffset>
                </wp:positionH>
                <wp:positionV relativeFrom="page">
                  <wp:posOffset>316865</wp:posOffset>
                </wp:positionV>
                <wp:extent cx="0" cy="10059670"/>
                <wp:effectExtent l="0" t="0" r="38100" b="3683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C2EC02" id="Straight Connector 57" o:spid="_x0000_s1026" style="position:absolute;z-index:-25164595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2pt,24.95pt" to="570.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" o:allowincell="f" strokeweight=".16931mm">
                <w10:wrap anchorx="page" anchory="page"/>
              </v:line>
            </w:pict>
          </mc:Fallback>
        </mc:AlternateContent>
      </w:r>
    </w:p>
    <w:p w14:paraId="60A97597" w14:textId="43895069" w:rsidR="00B85DDA" w:rsidRPr="00B85DDA" w:rsidRDefault="00494A62" w:rsidP="00B85DDA">
      <w:pPr>
        <w:tabs>
          <w:tab w:val="left" w:pos="6560"/>
          <w:tab w:val="right" w:pos="9026"/>
        </w:tabs>
        <w:spacing w:line="239" w:lineRule="auto"/>
        <w:ind w:left="4220"/>
        <w:rPr>
          <w:rFonts w:asciiTheme="minorHAnsi" w:eastAsia="Times New Roman" w:hAnsiTheme="minorHAnsi" w:cstheme="minorHAnsi"/>
          <w:b/>
          <w:sz w:val="23"/>
        </w:rPr>
      </w:pPr>
      <w:r w:rsidRPr="00B85DDA">
        <w:rPr>
          <w:rFonts w:asciiTheme="minorHAnsi" w:hAnsiTheme="minorHAnsi" w:cstheme="minorHAnsi"/>
          <w:noProof/>
          <w:lang w:val="en-US" w:eastAsia="en-US"/>
        </w:rPr>
        <w:drawing>
          <wp:anchor distT="0" distB="0" distL="114300" distR="114300" simplePos="0" relativeHeight="251675648" behindDoc="1" locked="0" layoutInCell="0" allowOverlap="1" wp14:anchorId="0CC86713" wp14:editId="30B461E3">
            <wp:simplePos x="0" y="0"/>
            <wp:positionH relativeFrom="column">
              <wp:posOffset>2667000</wp:posOffset>
            </wp:positionH>
            <wp:positionV relativeFrom="paragraph">
              <wp:posOffset>24765</wp:posOffset>
            </wp:positionV>
            <wp:extent cx="33832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DDA" w:rsidRPr="00B85DDA">
        <w:rPr>
          <w:rFonts w:asciiTheme="minorHAnsi" w:eastAsia="Times New Roman" w:hAnsiTheme="minorHAnsi" w:cstheme="minorHAnsi"/>
          <w:b/>
          <w:sz w:val="24"/>
        </w:rPr>
        <w:t>Batch: A</w:t>
      </w:r>
      <w:r w:rsidR="000C7429">
        <w:rPr>
          <w:rFonts w:asciiTheme="minorHAnsi" w:eastAsia="Times New Roman" w:hAnsiTheme="minorHAnsi" w:cstheme="minorHAnsi"/>
          <w:b/>
          <w:sz w:val="24"/>
        </w:rPr>
        <w:t>-</w:t>
      </w:r>
      <w:r w:rsidR="00B85DDA" w:rsidRPr="00B85DDA">
        <w:rPr>
          <w:rFonts w:asciiTheme="minorHAnsi" w:eastAsia="Times New Roman" w:hAnsiTheme="minorHAnsi" w:cstheme="minorHAnsi"/>
          <w:b/>
          <w:sz w:val="24"/>
        </w:rPr>
        <w:t>1</w:t>
      </w:r>
      <w:r w:rsidR="00B85DDA" w:rsidRPr="00B85DDA">
        <w:rPr>
          <w:rFonts w:asciiTheme="minorHAnsi" w:eastAsia="Times New Roman" w:hAnsiTheme="minorHAnsi" w:cstheme="minorHAnsi"/>
        </w:rPr>
        <w:tab/>
      </w:r>
      <w:r w:rsidR="00B85DDA" w:rsidRPr="00B85DDA">
        <w:rPr>
          <w:rFonts w:asciiTheme="minorHAnsi" w:eastAsia="Times New Roman" w:hAnsiTheme="minorHAnsi" w:cstheme="minorHAnsi"/>
          <w:b/>
          <w:sz w:val="23"/>
        </w:rPr>
        <w:t>Roll No.: 17110</w:t>
      </w:r>
      <w:r w:rsidR="000C7429">
        <w:rPr>
          <w:rFonts w:asciiTheme="minorHAnsi" w:eastAsia="Times New Roman" w:hAnsiTheme="minorHAnsi" w:cstheme="minorHAnsi"/>
          <w:b/>
          <w:sz w:val="23"/>
        </w:rPr>
        <w:t>07</w:t>
      </w:r>
      <w:r w:rsidR="00B85DDA">
        <w:rPr>
          <w:rFonts w:asciiTheme="minorHAnsi" w:eastAsia="Times New Roman" w:hAnsiTheme="minorHAnsi" w:cstheme="minorHAnsi"/>
          <w:b/>
          <w:sz w:val="23"/>
        </w:rPr>
        <w:tab/>
      </w:r>
    </w:p>
    <w:p w14:paraId="6010FFBD" w14:textId="5090048A" w:rsidR="00B85DDA" w:rsidRPr="00B85DDA" w:rsidRDefault="00B85DDA" w:rsidP="00B85DDA">
      <w:pPr>
        <w:tabs>
          <w:tab w:val="left" w:pos="6560"/>
        </w:tabs>
        <w:spacing w:line="239" w:lineRule="auto"/>
        <w:ind w:left="4220"/>
        <w:rPr>
          <w:rFonts w:asciiTheme="minorHAnsi" w:eastAsia="Times New Roman" w:hAnsiTheme="minorHAnsi" w:cstheme="minorHAnsi"/>
          <w:sz w:val="24"/>
        </w:rPr>
      </w:pPr>
    </w:p>
    <w:p w14:paraId="072FE65B" w14:textId="48789E91" w:rsidR="00B85DDA" w:rsidRPr="00B85DDA" w:rsidRDefault="00B85DDA" w:rsidP="00B85DDA">
      <w:pPr>
        <w:spacing w:line="0" w:lineRule="atLeast"/>
        <w:ind w:left="4220"/>
        <w:rPr>
          <w:rFonts w:asciiTheme="minorHAnsi" w:eastAsia="Times New Roman" w:hAnsiTheme="minorHAnsi" w:cstheme="minorHAnsi"/>
          <w:b/>
          <w:sz w:val="24"/>
        </w:rPr>
      </w:pPr>
      <w:r w:rsidRPr="00B85DDA">
        <w:rPr>
          <w:rFonts w:asciiTheme="minorHAnsi" w:eastAsia="Times New Roman" w:hAnsiTheme="minorHAnsi" w:cstheme="minorHAnsi"/>
          <w:b/>
          <w:sz w:val="24"/>
        </w:rPr>
        <w:t xml:space="preserve">Experiment No.  </w:t>
      </w:r>
      <w:r w:rsidR="00241D7F">
        <w:rPr>
          <w:rFonts w:asciiTheme="minorHAnsi" w:eastAsia="Times New Roman" w:hAnsiTheme="minorHAnsi" w:cstheme="minorHAnsi"/>
          <w:b/>
          <w:sz w:val="24"/>
        </w:rPr>
        <w:t>9</w:t>
      </w:r>
    </w:p>
    <w:p w14:paraId="53A4EBBA" w14:textId="618F1282" w:rsidR="00B85DDA" w:rsidRPr="00B85DDA" w:rsidRDefault="00B85DDA" w:rsidP="00B85DDA">
      <w:pPr>
        <w:spacing w:line="199" w:lineRule="exact"/>
        <w:rPr>
          <w:rFonts w:asciiTheme="minorHAnsi" w:eastAsia="Times New Roman" w:hAnsiTheme="minorHAnsi" w:cstheme="minorHAnsi"/>
          <w:sz w:val="24"/>
        </w:rPr>
      </w:pPr>
    </w:p>
    <w:p w14:paraId="78F42106" w14:textId="77777777" w:rsidR="00B85DDA" w:rsidRPr="00B85DDA" w:rsidRDefault="00B85DDA" w:rsidP="00B85DDA">
      <w:pPr>
        <w:spacing w:line="0" w:lineRule="atLeast"/>
        <w:ind w:left="4220"/>
        <w:rPr>
          <w:rFonts w:asciiTheme="minorHAnsi" w:eastAsia="Times New Roman" w:hAnsiTheme="minorHAnsi" w:cstheme="minorHAnsi"/>
          <w:b/>
          <w:sz w:val="24"/>
        </w:rPr>
      </w:pPr>
      <w:r w:rsidRPr="00B85DDA">
        <w:rPr>
          <w:rFonts w:asciiTheme="minorHAnsi" w:eastAsia="Times New Roman" w:hAnsiTheme="minorHAnsi" w:cstheme="minorHAnsi"/>
          <w:b/>
          <w:sz w:val="24"/>
        </w:rPr>
        <w:t>Grade: AA / AB / BB / BC / CC / CD /DD</w:t>
      </w:r>
    </w:p>
    <w:p w14:paraId="48A3D6F2" w14:textId="48C5E1EA" w:rsidR="00B85DDA" w:rsidRPr="00B85DDA" w:rsidRDefault="00B85DDA" w:rsidP="00B85DDA">
      <w:pPr>
        <w:spacing w:line="200" w:lineRule="exact"/>
        <w:rPr>
          <w:rFonts w:asciiTheme="minorHAnsi" w:eastAsia="Times New Roman" w:hAnsiTheme="minorHAnsi" w:cstheme="minorHAnsi"/>
          <w:sz w:val="24"/>
        </w:rPr>
      </w:pPr>
    </w:p>
    <w:p w14:paraId="5079CDD1" w14:textId="77777777" w:rsidR="00B85DDA" w:rsidRPr="00B85DDA" w:rsidRDefault="00B85DDA" w:rsidP="00B85DDA">
      <w:pPr>
        <w:spacing w:line="200" w:lineRule="exact"/>
        <w:rPr>
          <w:rFonts w:asciiTheme="minorHAnsi" w:eastAsia="Times New Roman" w:hAnsiTheme="minorHAnsi" w:cstheme="minorHAnsi"/>
          <w:sz w:val="24"/>
        </w:rPr>
      </w:pPr>
    </w:p>
    <w:p w14:paraId="6BD9A4D6" w14:textId="77777777" w:rsidR="00B85DDA" w:rsidRPr="00B85DDA" w:rsidRDefault="00B85DDA" w:rsidP="00B85DDA">
      <w:pPr>
        <w:spacing w:line="277" w:lineRule="exact"/>
        <w:rPr>
          <w:rFonts w:asciiTheme="minorHAnsi" w:eastAsia="Times New Roman" w:hAnsiTheme="minorHAnsi" w:cstheme="minorHAnsi"/>
          <w:sz w:val="24"/>
        </w:rPr>
      </w:pPr>
    </w:p>
    <w:p w14:paraId="1795A4C0" w14:textId="77777777" w:rsidR="00B85DDA" w:rsidRPr="00B85DDA" w:rsidRDefault="00B85DDA" w:rsidP="00B85DDA">
      <w:pPr>
        <w:ind w:left="3500" w:firstLine="720"/>
        <w:rPr>
          <w:rFonts w:asciiTheme="minorHAnsi" w:eastAsia="Times New Roman" w:hAnsiTheme="minorHAnsi" w:cstheme="minorHAnsi"/>
          <w:b/>
          <w:sz w:val="24"/>
        </w:rPr>
      </w:pPr>
      <w:r w:rsidRPr="00B85DDA">
        <w:rPr>
          <w:rFonts w:asciiTheme="minorHAnsi" w:eastAsia="Times New Roman" w:hAnsiTheme="minorHAnsi" w:cstheme="minorHAnsi"/>
          <w:b/>
          <w:sz w:val="24"/>
        </w:rPr>
        <w:t>Signature of the Staff In-charge with date</w:t>
      </w:r>
    </w:p>
    <w:p w14:paraId="62DE08BA" w14:textId="77777777" w:rsidR="00B85DDA" w:rsidRPr="00B85DDA" w:rsidRDefault="00B85DDA" w:rsidP="00B85DDA">
      <w:pPr>
        <w:ind w:left="3500" w:firstLine="720"/>
        <w:rPr>
          <w:rFonts w:asciiTheme="minorHAnsi" w:eastAsia="Times New Roman" w:hAnsiTheme="minorHAnsi" w:cstheme="minorHAnsi"/>
          <w:b/>
          <w:sz w:val="24"/>
        </w:rPr>
      </w:pPr>
    </w:p>
    <w:p w14:paraId="7B01C380" w14:textId="77777777" w:rsidR="00B85DDA" w:rsidRPr="00B85DDA" w:rsidRDefault="00B85DDA" w:rsidP="00B85DDA">
      <w:pPr>
        <w:ind w:left="3500" w:firstLine="720"/>
        <w:rPr>
          <w:rFonts w:asciiTheme="minorHAnsi" w:eastAsia="Times New Roman" w:hAnsiTheme="minorHAnsi" w:cstheme="minorHAnsi"/>
          <w:b/>
          <w:sz w:val="24"/>
        </w:rPr>
      </w:pPr>
      <w:r w:rsidRPr="00B85DDA">
        <w:rPr>
          <w:rFonts w:asciiTheme="minorHAnsi" w:eastAsia="Times New Roman" w:hAnsiTheme="minorHAnsi" w:cstheme="minorHAnsi"/>
          <w:b/>
          <w:noProof/>
          <w:sz w:val="24"/>
          <w:lang w:val="en-US" w:eastAsia="en-US"/>
        </w:rPr>
        <w:drawing>
          <wp:anchor distT="0" distB="0" distL="114300" distR="114300" simplePos="0" relativeHeight="251677696" behindDoc="1" locked="0" layoutInCell="0" allowOverlap="1" wp14:anchorId="6D4FBFA5" wp14:editId="27780877">
            <wp:simplePos x="0" y="0"/>
            <wp:positionH relativeFrom="column">
              <wp:posOffset>-98425</wp:posOffset>
            </wp:positionH>
            <wp:positionV relativeFrom="paragraph">
              <wp:posOffset>124460</wp:posOffset>
            </wp:positionV>
            <wp:extent cx="5731510" cy="32448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5EFFA" w14:textId="221D14D3" w:rsidR="00B85DDA" w:rsidRPr="00B85DDA" w:rsidRDefault="00B85DDA" w:rsidP="00B85DDA">
      <w:pPr>
        <w:spacing w:line="0" w:lineRule="atLeast"/>
        <w:rPr>
          <w:rFonts w:asciiTheme="minorHAnsi" w:eastAsia="Times New Roman" w:hAnsiTheme="minorHAnsi" w:cstheme="minorHAnsi"/>
          <w:sz w:val="24"/>
        </w:rPr>
      </w:pPr>
      <w:r w:rsidRPr="00B85DDA">
        <w:rPr>
          <w:rFonts w:asciiTheme="minorHAnsi" w:eastAsia="Times New Roman" w:hAnsiTheme="minorHAnsi" w:cstheme="minorHAnsi"/>
          <w:b/>
          <w:sz w:val="24"/>
        </w:rPr>
        <w:t>Title:</w:t>
      </w:r>
      <w:r w:rsidRPr="00B85DDA">
        <w:rPr>
          <w:rFonts w:asciiTheme="minorHAnsi" w:eastAsia="Times New Roman" w:hAnsiTheme="minorHAnsi" w:cstheme="minorHAnsi"/>
          <w:bCs/>
          <w:sz w:val="24"/>
        </w:rPr>
        <w:t xml:space="preserve"> </w:t>
      </w:r>
      <w:r w:rsidR="00241D7F">
        <w:rPr>
          <w:rFonts w:asciiTheme="minorHAnsi" w:eastAsia="Times New Roman" w:hAnsiTheme="minorHAnsi" w:cstheme="minorHAnsi"/>
          <w:bCs/>
          <w:sz w:val="24"/>
        </w:rPr>
        <w:t>Lossless Compression using Run Length Encoding (study experiment)</w:t>
      </w:r>
    </w:p>
    <w:p w14:paraId="17C401A5" w14:textId="77777777" w:rsidR="00B85DDA" w:rsidRPr="00B85DDA" w:rsidRDefault="00B85DDA" w:rsidP="00B85DDA">
      <w:pPr>
        <w:spacing w:line="200" w:lineRule="exact"/>
        <w:rPr>
          <w:rFonts w:asciiTheme="minorHAnsi" w:eastAsia="Times New Roman" w:hAnsiTheme="minorHAnsi" w:cstheme="minorHAnsi"/>
          <w:sz w:val="24"/>
        </w:rPr>
      </w:pPr>
    </w:p>
    <w:p w14:paraId="557FD6C8" w14:textId="77777777" w:rsidR="00B85DDA" w:rsidRPr="00B85DDA" w:rsidRDefault="00B85DDA" w:rsidP="00B85DDA">
      <w:pPr>
        <w:spacing w:line="306" w:lineRule="exact"/>
        <w:rPr>
          <w:rFonts w:asciiTheme="minorHAnsi" w:eastAsia="Times New Roman" w:hAnsiTheme="minorHAnsi" w:cstheme="minorHAnsi"/>
          <w:sz w:val="24"/>
        </w:rPr>
      </w:pPr>
    </w:p>
    <w:p w14:paraId="245F8735" w14:textId="77777777" w:rsidR="00B85DDA" w:rsidRPr="00B85DDA" w:rsidRDefault="00B85DDA" w:rsidP="00B85DDA">
      <w:pPr>
        <w:spacing w:line="264" w:lineRule="auto"/>
        <w:ind w:right="1200"/>
        <w:rPr>
          <w:rFonts w:asciiTheme="minorHAnsi" w:eastAsia="Times New Roman" w:hAnsiTheme="minorHAnsi" w:cstheme="minorHAnsi"/>
          <w:sz w:val="24"/>
        </w:rPr>
      </w:pPr>
      <w:r w:rsidRPr="00B85DDA">
        <w:rPr>
          <w:rFonts w:asciiTheme="minorHAnsi" w:eastAsia="Times New Roman" w:hAnsiTheme="minorHAnsi" w:cstheme="minorHAnsi"/>
          <w:b/>
          <w:sz w:val="24"/>
        </w:rPr>
        <w:t xml:space="preserve">Objective: </w:t>
      </w:r>
      <w:r w:rsidRPr="00B85DDA">
        <w:rPr>
          <w:rFonts w:asciiTheme="minorHAnsi" w:eastAsia="Times New Roman" w:hAnsiTheme="minorHAnsi" w:cstheme="minorHAnsi"/>
          <w:sz w:val="24"/>
        </w:rPr>
        <w:t>To familiarize the beginner to MATLAB by introducing the basic features</w:t>
      </w:r>
      <w:r w:rsidRPr="00B85DDA">
        <w:rPr>
          <w:rFonts w:asciiTheme="minorHAnsi" w:eastAsia="Times New Roman" w:hAnsiTheme="minorHAnsi" w:cstheme="minorHAnsi"/>
          <w:b/>
          <w:sz w:val="24"/>
        </w:rPr>
        <w:t xml:space="preserve"> </w:t>
      </w:r>
      <w:r w:rsidRPr="00B85DDA">
        <w:rPr>
          <w:rFonts w:asciiTheme="minorHAnsi" w:eastAsia="Times New Roman" w:hAnsiTheme="minorHAnsi" w:cstheme="minorHAnsi"/>
          <w:sz w:val="24"/>
        </w:rPr>
        <w:t>and commands of the program.</w:t>
      </w:r>
    </w:p>
    <w:p w14:paraId="7FD2B9D7" w14:textId="77777777" w:rsidR="00B85DDA" w:rsidRPr="00B85DDA" w:rsidRDefault="00B85DDA" w:rsidP="00B85DDA">
      <w:pPr>
        <w:spacing w:line="338" w:lineRule="exact"/>
        <w:rPr>
          <w:rFonts w:asciiTheme="minorHAnsi" w:eastAsia="Times New Roman" w:hAnsiTheme="minorHAnsi" w:cstheme="minorHAnsi"/>
          <w:sz w:val="24"/>
        </w:rPr>
      </w:pPr>
    </w:p>
    <w:p w14:paraId="52307925" w14:textId="77777777" w:rsidR="00B85DDA" w:rsidRPr="00B85DDA" w:rsidRDefault="00B85DDA" w:rsidP="00B85DDA">
      <w:pPr>
        <w:spacing w:line="0" w:lineRule="atLeast"/>
        <w:ind w:left="260"/>
        <w:rPr>
          <w:rFonts w:asciiTheme="minorHAnsi" w:eastAsia="Times New Roman" w:hAnsiTheme="minorHAnsi" w:cstheme="minorHAnsi"/>
          <w:b/>
          <w:sz w:val="24"/>
        </w:rPr>
      </w:pPr>
      <w:r w:rsidRPr="00B85DDA">
        <w:rPr>
          <w:rFonts w:asciiTheme="minorHAnsi" w:eastAsia="Times New Roman" w:hAnsiTheme="minorHAnsi" w:cstheme="minorHAnsi"/>
          <w:b/>
          <w:sz w:val="24"/>
        </w:rPr>
        <w:t>Expected Outcome of Experiment:</w:t>
      </w:r>
    </w:p>
    <w:p w14:paraId="28A46D04" w14:textId="77777777" w:rsidR="00B85DDA" w:rsidRPr="00B85DDA" w:rsidRDefault="00B85DDA" w:rsidP="00B85DDA">
      <w:pPr>
        <w:spacing w:line="300" w:lineRule="exact"/>
        <w:rPr>
          <w:rFonts w:asciiTheme="minorHAnsi" w:eastAsia="Times New Roman" w:hAnsiTheme="minorHAnsi" w:cstheme="minorHAnsi"/>
          <w:sz w:val="24"/>
        </w:rPr>
      </w:pPr>
    </w:p>
    <w:tbl>
      <w:tblPr>
        <w:tblW w:w="0" w:type="auto"/>
        <w:tblInd w:w="170" w:type="dxa"/>
        <w:tblLayout w:type="fixed"/>
        <w:tblCellMar>
          <w:left w:w="0" w:type="dxa"/>
          <w:right w:w="0" w:type="dxa"/>
        </w:tblCellMar>
        <w:tblLook w:val="0000" w:firstRow="0" w:lastRow="0" w:firstColumn="0" w:lastColumn="0" w:noHBand="0" w:noVBand="0"/>
      </w:tblPr>
      <w:tblGrid>
        <w:gridCol w:w="840"/>
        <w:gridCol w:w="7840"/>
      </w:tblGrid>
      <w:tr w:rsidR="00B85DDA" w:rsidRPr="00B85DDA" w14:paraId="09C991B4" w14:textId="77777777" w:rsidTr="00F9041D">
        <w:trPr>
          <w:trHeight w:val="367"/>
        </w:trPr>
        <w:tc>
          <w:tcPr>
            <w:tcW w:w="840" w:type="dxa"/>
            <w:tcBorders>
              <w:top w:val="single" w:sz="8" w:space="0" w:color="auto"/>
              <w:left w:val="single" w:sz="8" w:space="0" w:color="auto"/>
              <w:right w:val="single" w:sz="8" w:space="0" w:color="auto"/>
            </w:tcBorders>
            <w:shd w:val="clear" w:color="auto" w:fill="auto"/>
            <w:vAlign w:val="bottom"/>
          </w:tcPr>
          <w:p w14:paraId="46F6ED7F" w14:textId="77777777" w:rsidR="00B85DDA" w:rsidRPr="00B85DDA" w:rsidRDefault="00B85DDA" w:rsidP="00F9041D">
            <w:pPr>
              <w:spacing w:line="0" w:lineRule="atLeast"/>
              <w:jc w:val="center"/>
              <w:rPr>
                <w:rFonts w:asciiTheme="minorHAnsi" w:eastAsia="Times New Roman" w:hAnsiTheme="minorHAnsi" w:cstheme="minorHAnsi"/>
                <w:b/>
                <w:w w:val="99"/>
                <w:sz w:val="24"/>
              </w:rPr>
            </w:pPr>
            <w:r w:rsidRPr="00B85DDA">
              <w:rPr>
                <w:rFonts w:asciiTheme="minorHAnsi" w:eastAsia="Times New Roman" w:hAnsiTheme="minorHAnsi" w:cstheme="minorHAnsi"/>
                <w:b/>
                <w:w w:val="99"/>
                <w:sz w:val="24"/>
              </w:rPr>
              <w:t>CO</w:t>
            </w:r>
          </w:p>
        </w:tc>
        <w:tc>
          <w:tcPr>
            <w:tcW w:w="7840" w:type="dxa"/>
            <w:tcBorders>
              <w:top w:val="single" w:sz="8" w:space="0" w:color="auto"/>
              <w:right w:val="single" w:sz="8" w:space="0" w:color="auto"/>
            </w:tcBorders>
            <w:shd w:val="clear" w:color="auto" w:fill="auto"/>
            <w:vAlign w:val="bottom"/>
          </w:tcPr>
          <w:p w14:paraId="0A020013" w14:textId="77777777" w:rsidR="00B85DDA" w:rsidRPr="00B85DDA" w:rsidRDefault="00B85DDA" w:rsidP="00F9041D">
            <w:pPr>
              <w:spacing w:line="0" w:lineRule="atLeast"/>
              <w:ind w:left="3440"/>
              <w:rPr>
                <w:rFonts w:asciiTheme="minorHAnsi" w:eastAsia="Times New Roman" w:hAnsiTheme="minorHAnsi" w:cstheme="minorHAnsi"/>
                <w:b/>
                <w:sz w:val="24"/>
              </w:rPr>
            </w:pPr>
            <w:r w:rsidRPr="00B85DDA">
              <w:rPr>
                <w:rFonts w:asciiTheme="minorHAnsi" w:eastAsia="Times New Roman" w:hAnsiTheme="minorHAnsi" w:cstheme="minorHAnsi"/>
                <w:b/>
                <w:sz w:val="24"/>
              </w:rPr>
              <w:t>Outcome</w:t>
            </w:r>
          </w:p>
        </w:tc>
      </w:tr>
      <w:tr w:rsidR="00B85DDA" w:rsidRPr="00B85DDA" w14:paraId="26E5FFE5" w14:textId="77777777" w:rsidTr="00F9041D">
        <w:trPr>
          <w:trHeight w:val="128"/>
        </w:trPr>
        <w:tc>
          <w:tcPr>
            <w:tcW w:w="840" w:type="dxa"/>
            <w:tcBorders>
              <w:left w:val="single" w:sz="8" w:space="0" w:color="auto"/>
              <w:bottom w:val="single" w:sz="8" w:space="0" w:color="auto"/>
              <w:right w:val="single" w:sz="8" w:space="0" w:color="auto"/>
            </w:tcBorders>
            <w:shd w:val="clear" w:color="auto" w:fill="auto"/>
            <w:vAlign w:val="bottom"/>
          </w:tcPr>
          <w:p w14:paraId="14E74DBB" w14:textId="77777777" w:rsidR="00B85DDA" w:rsidRPr="00B85DDA" w:rsidRDefault="00B85DDA" w:rsidP="00F9041D">
            <w:pPr>
              <w:spacing w:line="0" w:lineRule="atLeast"/>
              <w:rPr>
                <w:rFonts w:asciiTheme="minorHAnsi" w:eastAsia="Times New Roman" w:hAnsiTheme="minorHAnsi" w:cstheme="minorHAnsi"/>
                <w:sz w:val="11"/>
              </w:rPr>
            </w:pPr>
          </w:p>
        </w:tc>
        <w:tc>
          <w:tcPr>
            <w:tcW w:w="7840" w:type="dxa"/>
            <w:tcBorders>
              <w:bottom w:val="single" w:sz="8" w:space="0" w:color="auto"/>
              <w:right w:val="single" w:sz="8" w:space="0" w:color="auto"/>
            </w:tcBorders>
            <w:shd w:val="clear" w:color="auto" w:fill="auto"/>
            <w:vAlign w:val="bottom"/>
          </w:tcPr>
          <w:p w14:paraId="089DC046" w14:textId="77777777" w:rsidR="00B85DDA" w:rsidRPr="00B85DDA" w:rsidRDefault="00B85DDA" w:rsidP="00F9041D">
            <w:pPr>
              <w:spacing w:line="0" w:lineRule="atLeast"/>
              <w:rPr>
                <w:rFonts w:asciiTheme="minorHAnsi" w:eastAsia="Times New Roman" w:hAnsiTheme="minorHAnsi" w:cstheme="minorHAnsi"/>
                <w:sz w:val="11"/>
              </w:rPr>
            </w:pPr>
          </w:p>
        </w:tc>
      </w:tr>
      <w:tr w:rsidR="00B85DDA" w:rsidRPr="00B85DDA" w14:paraId="3FB6D8AF" w14:textId="77777777" w:rsidTr="00F9041D">
        <w:trPr>
          <w:trHeight w:val="256"/>
        </w:trPr>
        <w:tc>
          <w:tcPr>
            <w:tcW w:w="840" w:type="dxa"/>
            <w:vMerge w:val="restart"/>
            <w:tcBorders>
              <w:left w:val="single" w:sz="8" w:space="0" w:color="auto"/>
              <w:right w:val="single" w:sz="8" w:space="0" w:color="auto"/>
            </w:tcBorders>
            <w:shd w:val="clear" w:color="auto" w:fill="auto"/>
            <w:vAlign w:val="bottom"/>
          </w:tcPr>
          <w:p w14:paraId="6096AC16" w14:textId="77777777" w:rsidR="00B85DDA" w:rsidRPr="00B85DDA" w:rsidRDefault="00B85DDA" w:rsidP="00F9041D">
            <w:pPr>
              <w:spacing w:line="0" w:lineRule="atLeast"/>
              <w:jc w:val="center"/>
              <w:rPr>
                <w:rFonts w:asciiTheme="minorHAnsi" w:eastAsia="Times New Roman" w:hAnsiTheme="minorHAnsi" w:cstheme="minorHAnsi"/>
                <w:b/>
                <w:w w:val="99"/>
                <w:sz w:val="24"/>
              </w:rPr>
            </w:pPr>
            <w:r w:rsidRPr="00B85DDA">
              <w:rPr>
                <w:rFonts w:asciiTheme="minorHAnsi" w:eastAsia="Times New Roman" w:hAnsiTheme="minorHAnsi" w:cstheme="minorHAnsi"/>
                <w:b/>
                <w:w w:val="99"/>
                <w:sz w:val="24"/>
              </w:rPr>
              <w:t>CO1</w:t>
            </w:r>
          </w:p>
        </w:tc>
        <w:tc>
          <w:tcPr>
            <w:tcW w:w="7840" w:type="dxa"/>
            <w:tcBorders>
              <w:right w:val="single" w:sz="8" w:space="0" w:color="auto"/>
            </w:tcBorders>
            <w:shd w:val="clear" w:color="auto" w:fill="auto"/>
            <w:vAlign w:val="bottom"/>
          </w:tcPr>
          <w:p w14:paraId="0F54B52A" w14:textId="77777777" w:rsidR="00B85DDA" w:rsidRPr="00B85DDA" w:rsidRDefault="00B85DDA" w:rsidP="00F9041D">
            <w:pPr>
              <w:spacing w:line="255" w:lineRule="exact"/>
              <w:ind w:left="100"/>
              <w:rPr>
                <w:rFonts w:asciiTheme="minorHAnsi" w:eastAsia="Times New Roman" w:hAnsiTheme="minorHAnsi" w:cstheme="minorHAnsi"/>
                <w:sz w:val="24"/>
              </w:rPr>
            </w:pPr>
            <w:r w:rsidRPr="00B85DDA">
              <w:rPr>
                <w:rFonts w:asciiTheme="minorHAnsi" w:eastAsia="Times New Roman" w:hAnsiTheme="minorHAnsi" w:cstheme="minorHAnsi"/>
                <w:sz w:val="24"/>
              </w:rPr>
              <w:t>Identify various discrete time signals and systems and perform signal</w:t>
            </w:r>
          </w:p>
        </w:tc>
      </w:tr>
      <w:tr w:rsidR="00B85DDA" w:rsidRPr="00B85DDA" w14:paraId="7CC22DCA" w14:textId="77777777" w:rsidTr="00F9041D">
        <w:trPr>
          <w:trHeight w:val="159"/>
        </w:trPr>
        <w:tc>
          <w:tcPr>
            <w:tcW w:w="840" w:type="dxa"/>
            <w:vMerge/>
            <w:tcBorders>
              <w:left w:val="single" w:sz="8" w:space="0" w:color="auto"/>
              <w:right w:val="single" w:sz="8" w:space="0" w:color="auto"/>
            </w:tcBorders>
            <w:shd w:val="clear" w:color="auto" w:fill="auto"/>
            <w:vAlign w:val="bottom"/>
          </w:tcPr>
          <w:p w14:paraId="64A395E7" w14:textId="77777777" w:rsidR="00B85DDA" w:rsidRPr="00B85DDA" w:rsidRDefault="00B85DDA" w:rsidP="00F9041D">
            <w:pPr>
              <w:spacing w:line="0" w:lineRule="atLeast"/>
              <w:rPr>
                <w:rFonts w:asciiTheme="minorHAnsi" w:eastAsia="Times New Roman" w:hAnsiTheme="minorHAnsi" w:cstheme="minorHAnsi"/>
                <w:sz w:val="13"/>
              </w:rPr>
            </w:pPr>
          </w:p>
        </w:tc>
        <w:tc>
          <w:tcPr>
            <w:tcW w:w="7840" w:type="dxa"/>
            <w:vMerge w:val="restart"/>
            <w:tcBorders>
              <w:right w:val="single" w:sz="8" w:space="0" w:color="auto"/>
            </w:tcBorders>
            <w:shd w:val="clear" w:color="auto" w:fill="auto"/>
            <w:vAlign w:val="bottom"/>
          </w:tcPr>
          <w:p w14:paraId="72BAA112" w14:textId="77777777" w:rsidR="00B85DDA" w:rsidRPr="00B85DDA" w:rsidRDefault="00B85DDA" w:rsidP="00F9041D">
            <w:pPr>
              <w:spacing w:line="0" w:lineRule="atLeast"/>
              <w:ind w:left="100"/>
              <w:rPr>
                <w:rFonts w:asciiTheme="minorHAnsi" w:eastAsia="Times New Roman" w:hAnsiTheme="minorHAnsi" w:cstheme="minorHAnsi"/>
                <w:sz w:val="24"/>
              </w:rPr>
            </w:pPr>
            <w:r w:rsidRPr="00B85DDA">
              <w:rPr>
                <w:rFonts w:asciiTheme="minorHAnsi" w:eastAsia="Times New Roman" w:hAnsiTheme="minorHAnsi" w:cstheme="minorHAnsi"/>
                <w:sz w:val="24"/>
              </w:rPr>
              <w:t>manipulation</w:t>
            </w:r>
          </w:p>
        </w:tc>
      </w:tr>
      <w:tr w:rsidR="00B85DDA" w:rsidRPr="00B85DDA" w14:paraId="5567BECD" w14:textId="77777777" w:rsidTr="00F9041D">
        <w:trPr>
          <w:trHeight w:val="120"/>
        </w:trPr>
        <w:tc>
          <w:tcPr>
            <w:tcW w:w="840" w:type="dxa"/>
            <w:tcBorders>
              <w:left w:val="single" w:sz="8" w:space="0" w:color="auto"/>
              <w:right w:val="single" w:sz="8" w:space="0" w:color="auto"/>
            </w:tcBorders>
            <w:shd w:val="clear" w:color="auto" w:fill="auto"/>
            <w:vAlign w:val="bottom"/>
          </w:tcPr>
          <w:p w14:paraId="4063A122" w14:textId="77777777" w:rsidR="00B85DDA" w:rsidRPr="00B85DDA" w:rsidRDefault="00B85DDA" w:rsidP="00F9041D">
            <w:pPr>
              <w:spacing w:line="0" w:lineRule="atLeast"/>
              <w:rPr>
                <w:rFonts w:asciiTheme="minorHAnsi" w:eastAsia="Times New Roman" w:hAnsiTheme="minorHAnsi" w:cstheme="minorHAnsi"/>
                <w:sz w:val="10"/>
              </w:rPr>
            </w:pPr>
          </w:p>
        </w:tc>
        <w:tc>
          <w:tcPr>
            <w:tcW w:w="7840" w:type="dxa"/>
            <w:vMerge/>
            <w:tcBorders>
              <w:right w:val="single" w:sz="8" w:space="0" w:color="auto"/>
            </w:tcBorders>
            <w:shd w:val="clear" w:color="auto" w:fill="auto"/>
            <w:vAlign w:val="bottom"/>
          </w:tcPr>
          <w:p w14:paraId="49296DD7" w14:textId="77777777" w:rsidR="00B85DDA" w:rsidRPr="00B85DDA" w:rsidRDefault="00B85DDA" w:rsidP="00F9041D">
            <w:pPr>
              <w:spacing w:line="0" w:lineRule="atLeast"/>
              <w:rPr>
                <w:rFonts w:asciiTheme="minorHAnsi" w:eastAsia="Times New Roman" w:hAnsiTheme="minorHAnsi" w:cstheme="minorHAnsi"/>
                <w:sz w:val="10"/>
              </w:rPr>
            </w:pPr>
          </w:p>
        </w:tc>
      </w:tr>
      <w:tr w:rsidR="00B85DDA" w:rsidRPr="00B85DDA" w14:paraId="2635A810" w14:textId="77777777" w:rsidTr="00F9041D">
        <w:trPr>
          <w:trHeight w:val="70"/>
        </w:trPr>
        <w:tc>
          <w:tcPr>
            <w:tcW w:w="840" w:type="dxa"/>
            <w:tcBorders>
              <w:left w:val="single" w:sz="8" w:space="0" w:color="auto"/>
              <w:bottom w:val="single" w:sz="8" w:space="0" w:color="auto"/>
              <w:right w:val="single" w:sz="8" w:space="0" w:color="auto"/>
            </w:tcBorders>
            <w:shd w:val="clear" w:color="auto" w:fill="auto"/>
            <w:vAlign w:val="bottom"/>
          </w:tcPr>
          <w:p w14:paraId="080F9551" w14:textId="77777777" w:rsidR="00B85DDA" w:rsidRPr="00B85DDA" w:rsidRDefault="00B85DDA" w:rsidP="00F9041D">
            <w:pPr>
              <w:spacing w:line="0" w:lineRule="atLeast"/>
              <w:rPr>
                <w:rFonts w:asciiTheme="minorHAnsi" w:eastAsia="Times New Roman" w:hAnsiTheme="minorHAnsi" w:cstheme="minorHAnsi"/>
                <w:sz w:val="6"/>
              </w:rPr>
            </w:pPr>
          </w:p>
        </w:tc>
        <w:tc>
          <w:tcPr>
            <w:tcW w:w="7840" w:type="dxa"/>
            <w:tcBorders>
              <w:bottom w:val="single" w:sz="8" w:space="0" w:color="auto"/>
              <w:right w:val="single" w:sz="8" w:space="0" w:color="auto"/>
            </w:tcBorders>
            <w:shd w:val="clear" w:color="auto" w:fill="auto"/>
            <w:vAlign w:val="bottom"/>
          </w:tcPr>
          <w:p w14:paraId="58E00BE8" w14:textId="77777777" w:rsidR="00B85DDA" w:rsidRPr="00B85DDA" w:rsidRDefault="00B85DDA" w:rsidP="00F9041D">
            <w:pPr>
              <w:spacing w:line="0" w:lineRule="atLeast"/>
              <w:rPr>
                <w:rFonts w:asciiTheme="minorHAnsi" w:eastAsia="Times New Roman" w:hAnsiTheme="minorHAnsi" w:cstheme="minorHAnsi"/>
                <w:sz w:val="6"/>
              </w:rPr>
            </w:pPr>
          </w:p>
        </w:tc>
      </w:tr>
    </w:tbl>
    <w:p w14:paraId="737D2D0D" w14:textId="77777777" w:rsidR="00B85DDA" w:rsidRPr="00B85DDA" w:rsidRDefault="00B85DDA" w:rsidP="00B85DDA">
      <w:pPr>
        <w:spacing w:line="200" w:lineRule="exact"/>
        <w:rPr>
          <w:rFonts w:asciiTheme="minorHAnsi" w:eastAsia="Times New Roman" w:hAnsiTheme="minorHAnsi" w:cstheme="minorHAnsi"/>
          <w:sz w:val="24"/>
        </w:rPr>
      </w:pPr>
    </w:p>
    <w:p w14:paraId="24363141" w14:textId="77777777" w:rsidR="00B85DDA" w:rsidRPr="00B85DDA" w:rsidRDefault="00B85DDA" w:rsidP="00B85DDA">
      <w:pPr>
        <w:spacing w:line="347" w:lineRule="exact"/>
        <w:rPr>
          <w:rFonts w:asciiTheme="minorHAnsi" w:eastAsia="Times New Roman" w:hAnsiTheme="minorHAnsi" w:cstheme="minorHAnsi"/>
          <w:sz w:val="24"/>
        </w:rPr>
      </w:pPr>
    </w:p>
    <w:p w14:paraId="4E0C42E2" w14:textId="77777777" w:rsidR="00B85DDA" w:rsidRPr="00B85DDA" w:rsidRDefault="00B85DDA" w:rsidP="00B85DDA">
      <w:pPr>
        <w:spacing w:line="0" w:lineRule="atLeast"/>
        <w:ind w:left="260"/>
        <w:rPr>
          <w:rFonts w:asciiTheme="minorHAnsi" w:eastAsia="Times New Roman" w:hAnsiTheme="minorHAnsi" w:cstheme="minorHAnsi"/>
          <w:b/>
          <w:sz w:val="24"/>
        </w:rPr>
      </w:pPr>
      <w:r w:rsidRPr="00B85DDA">
        <w:rPr>
          <w:rFonts w:asciiTheme="minorHAnsi" w:eastAsia="Times New Roman" w:hAnsiTheme="minorHAnsi" w:cstheme="minorHAnsi"/>
          <w:b/>
          <w:sz w:val="24"/>
        </w:rPr>
        <w:t>Books/ Journals/ Websites referred:</w:t>
      </w:r>
    </w:p>
    <w:p w14:paraId="476EC1C0" w14:textId="77777777" w:rsidR="00B85DDA" w:rsidRPr="00B85DDA" w:rsidRDefault="00B85DDA" w:rsidP="00B85DDA">
      <w:pPr>
        <w:spacing w:line="200" w:lineRule="exact"/>
        <w:rPr>
          <w:rFonts w:asciiTheme="minorHAnsi" w:eastAsia="Times New Roman" w:hAnsiTheme="minorHAnsi" w:cstheme="minorHAnsi"/>
          <w:sz w:val="24"/>
        </w:rPr>
      </w:pPr>
    </w:p>
    <w:p w14:paraId="7F0BC0EE" w14:textId="77777777" w:rsidR="00B85DDA" w:rsidRPr="00B85DDA" w:rsidRDefault="00B85DDA" w:rsidP="00B85DDA">
      <w:pPr>
        <w:spacing w:line="316" w:lineRule="exact"/>
        <w:rPr>
          <w:rFonts w:asciiTheme="minorHAnsi" w:eastAsia="Times New Roman" w:hAnsiTheme="minorHAnsi" w:cstheme="minorHAnsi"/>
          <w:sz w:val="24"/>
        </w:rPr>
      </w:pPr>
    </w:p>
    <w:p w14:paraId="00F57708" w14:textId="77777777" w:rsidR="00B85DDA" w:rsidRPr="00B85DDA" w:rsidRDefault="00B85DDA" w:rsidP="00B85DDA">
      <w:pPr>
        <w:numPr>
          <w:ilvl w:val="0"/>
          <w:numId w:val="1"/>
        </w:numPr>
        <w:tabs>
          <w:tab w:val="left" w:pos="980"/>
        </w:tabs>
        <w:spacing w:line="0" w:lineRule="atLeast"/>
        <w:ind w:left="980" w:hanging="352"/>
        <w:jc w:val="both"/>
        <w:rPr>
          <w:rFonts w:asciiTheme="minorHAnsi" w:eastAsia="Times New Roman" w:hAnsiTheme="minorHAnsi" w:cstheme="minorHAnsi"/>
          <w:sz w:val="24"/>
        </w:rPr>
      </w:pPr>
      <w:r w:rsidRPr="00B85DDA">
        <w:rPr>
          <w:rFonts w:asciiTheme="minorHAnsi" w:eastAsia="Times New Roman" w:hAnsiTheme="minorHAnsi" w:cstheme="minorHAnsi"/>
          <w:sz w:val="24"/>
        </w:rPr>
        <w:t>http://www.mathworks.com/support/</w:t>
      </w:r>
    </w:p>
    <w:p w14:paraId="63E41817" w14:textId="77777777" w:rsidR="00B85DDA" w:rsidRPr="00B85DDA" w:rsidRDefault="00B85DDA" w:rsidP="00B85DDA">
      <w:pPr>
        <w:spacing w:line="136" w:lineRule="exact"/>
        <w:rPr>
          <w:rFonts w:asciiTheme="minorHAnsi" w:eastAsia="Times New Roman" w:hAnsiTheme="minorHAnsi" w:cstheme="minorHAnsi"/>
          <w:sz w:val="24"/>
        </w:rPr>
      </w:pPr>
    </w:p>
    <w:p w14:paraId="407D0E50" w14:textId="77777777" w:rsidR="00B85DDA" w:rsidRPr="00B85DDA" w:rsidRDefault="00B85DDA" w:rsidP="00B85DDA">
      <w:pPr>
        <w:numPr>
          <w:ilvl w:val="0"/>
          <w:numId w:val="1"/>
        </w:numPr>
        <w:tabs>
          <w:tab w:val="left" w:pos="980"/>
        </w:tabs>
        <w:spacing w:line="0" w:lineRule="atLeast"/>
        <w:ind w:left="980" w:hanging="352"/>
        <w:jc w:val="both"/>
        <w:rPr>
          <w:rFonts w:asciiTheme="minorHAnsi" w:eastAsia="Times New Roman" w:hAnsiTheme="minorHAnsi" w:cstheme="minorHAnsi"/>
          <w:sz w:val="24"/>
        </w:rPr>
      </w:pPr>
      <w:r w:rsidRPr="00B85DDA">
        <w:rPr>
          <w:rFonts w:asciiTheme="minorHAnsi" w:eastAsia="Times New Roman" w:hAnsiTheme="minorHAnsi" w:cstheme="minorHAnsi"/>
          <w:sz w:val="24"/>
        </w:rPr>
        <w:t>www.math.mtu.edu/~msgocken/intro/intro.html</w:t>
      </w:r>
    </w:p>
    <w:p w14:paraId="189ADDD8" w14:textId="77777777" w:rsidR="00B85DDA" w:rsidRPr="00B85DDA" w:rsidRDefault="00B85DDA" w:rsidP="00B85DDA">
      <w:pPr>
        <w:spacing w:line="139" w:lineRule="exact"/>
        <w:rPr>
          <w:rFonts w:asciiTheme="minorHAnsi" w:eastAsia="Times New Roman" w:hAnsiTheme="minorHAnsi" w:cstheme="minorHAnsi"/>
          <w:sz w:val="24"/>
        </w:rPr>
      </w:pPr>
    </w:p>
    <w:p w14:paraId="083D6597" w14:textId="77777777" w:rsidR="00B85DDA" w:rsidRPr="00B85DDA" w:rsidRDefault="00B85DDA" w:rsidP="00B85DDA">
      <w:pPr>
        <w:numPr>
          <w:ilvl w:val="0"/>
          <w:numId w:val="1"/>
        </w:numPr>
        <w:tabs>
          <w:tab w:val="left" w:pos="980"/>
        </w:tabs>
        <w:spacing w:line="0" w:lineRule="atLeast"/>
        <w:ind w:left="980" w:hanging="352"/>
        <w:jc w:val="both"/>
        <w:rPr>
          <w:rFonts w:asciiTheme="minorHAnsi" w:eastAsia="Times New Roman" w:hAnsiTheme="minorHAnsi" w:cstheme="minorHAnsi"/>
          <w:sz w:val="24"/>
        </w:rPr>
      </w:pPr>
      <w:r w:rsidRPr="00B85DDA">
        <w:rPr>
          <w:rFonts w:asciiTheme="minorHAnsi" w:eastAsia="Times New Roman" w:hAnsiTheme="minorHAnsi" w:cstheme="minorHAnsi"/>
          <w:sz w:val="24"/>
        </w:rPr>
        <w:t>www.mccormick.northwestern.edu/docs/efirst/matlab.pdf</w:t>
      </w:r>
    </w:p>
    <w:p w14:paraId="366EF539" w14:textId="77777777" w:rsidR="00B85DDA" w:rsidRPr="00B85DDA" w:rsidRDefault="00B85DDA" w:rsidP="00B85DDA">
      <w:pPr>
        <w:spacing w:line="109" w:lineRule="exact"/>
        <w:rPr>
          <w:rFonts w:asciiTheme="minorHAnsi" w:eastAsia="Times New Roman" w:hAnsiTheme="minorHAnsi" w:cstheme="minorHAnsi"/>
          <w:sz w:val="24"/>
        </w:rPr>
      </w:pPr>
    </w:p>
    <w:p w14:paraId="59C25B5B" w14:textId="77777777" w:rsidR="00B85DDA" w:rsidRPr="00B85DDA" w:rsidRDefault="00B85DDA" w:rsidP="00B85DDA">
      <w:pPr>
        <w:numPr>
          <w:ilvl w:val="0"/>
          <w:numId w:val="1"/>
        </w:numPr>
        <w:tabs>
          <w:tab w:val="left" w:pos="980"/>
        </w:tabs>
        <w:spacing w:line="0" w:lineRule="atLeast"/>
        <w:ind w:left="980" w:hanging="352"/>
        <w:jc w:val="both"/>
        <w:rPr>
          <w:rFonts w:asciiTheme="minorHAnsi" w:eastAsia="Times New Roman" w:hAnsiTheme="minorHAnsi" w:cstheme="minorHAnsi"/>
          <w:sz w:val="24"/>
        </w:rPr>
      </w:pPr>
      <w:proofErr w:type="spellStart"/>
      <w:r w:rsidRPr="00B85DDA">
        <w:rPr>
          <w:rFonts w:asciiTheme="minorHAnsi" w:eastAsia="Times New Roman" w:hAnsiTheme="minorHAnsi" w:cstheme="minorHAnsi"/>
          <w:sz w:val="24"/>
        </w:rPr>
        <w:t>A.Nagoor</w:t>
      </w:r>
      <w:proofErr w:type="spellEnd"/>
      <w:r w:rsidRPr="00B85DDA">
        <w:rPr>
          <w:rFonts w:asciiTheme="minorHAnsi" w:eastAsia="Times New Roman" w:hAnsiTheme="minorHAnsi" w:cstheme="minorHAnsi"/>
          <w:sz w:val="24"/>
        </w:rPr>
        <w:t xml:space="preserve"> </w:t>
      </w:r>
      <w:proofErr w:type="spellStart"/>
      <w:r w:rsidRPr="00B85DDA">
        <w:rPr>
          <w:rFonts w:asciiTheme="minorHAnsi" w:eastAsia="Times New Roman" w:hAnsiTheme="minorHAnsi" w:cstheme="minorHAnsi"/>
          <w:sz w:val="24"/>
        </w:rPr>
        <w:t>Kani</w:t>
      </w:r>
      <w:proofErr w:type="spellEnd"/>
      <w:r w:rsidRPr="00B85DDA">
        <w:rPr>
          <w:rFonts w:asciiTheme="minorHAnsi" w:eastAsia="Times New Roman" w:hAnsiTheme="minorHAnsi" w:cstheme="minorHAnsi"/>
          <w:sz w:val="24"/>
        </w:rPr>
        <w:t xml:space="preserve"> “Digital Signal Processing”, 2</w:t>
      </w:r>
      <w:r w:rsidRPr="00B85DDA">
        <w:rPr>
          <w:rFonts w:asciiTheme="minorHAnsi" w:eastAsia="Times New Roman" w:hAnsiTheme="minorHAnsi" w:cstheme="minorHAnsi"/>
          <w:sz w:val="32"/>
          <w:vertAlign w:val="superscript"/>
        </w:rPr>
        <w:t>nd</w:t>
      </w:r>
      <w:r w:rsidRPr="00B85DDA">
        <w:rPr>
          <w:rFonts w:asciiTheme="minorHAnsi" w:eastAsia="Times New Roman" w:hAnsiTheme="minorHAnsi" w:cstheme="minorHAnsi"/>
          <w:sz w:val="24"/>
        </w:rPr>
        <w:t xml:space="preserve"> Edition, TMH Education.</w:t>
      </w:r>
    </w:p>
    <w:p w14:paraId="10378F1F" w14:textId="77777777" w:rsidR="00B85DDA" w:rsidRPr="00B85DDA" w:rsidRDefault="00B85DDA" w:rsidP="00B85DDA">
      <w:pPr>
        <w:spacing w:line="200" w:lineRule="exact"/>
        <w:rPr>
          <w:rFonts w:asciiTheme="minorHAnsi" w:eastAsia="Times New Roman" w:hAnsiTheme="minorHAnsi" w:cstheme="minorHAnsi"/>
          <w:sz w:val="24"/>
        </w:rPr>
      </w:pPr>
    </w:p>
    <w:p w14:paraId="3E7A62AA" w14:textId="77777777" w:rsidR="00B85DDA" w:rsidRPr="00B85DDA" w:rsidRDefault="00B85DDA" w:rsidP="00B85DDA">
      <w:pPr>
        <w:rPr>
          <w:rFonts w:asciiTheme="minorHAnsi" w:hAnsiTheme="minorHAnsi" w:cstheme="minorHAnsi"/>
        </w:rPr>
      </w:pPr>
    </w:p>
    <w:p w14:paraId="7827FBC1" w14:textId="77777777" w:rsidR="00B85DDA" w:rsidRPr="00B85DDA" w:rsidRDefault="00B85DDA" w:rsidP="00B85DDA">
      <w:pPr>
        <w:rPr>
          <w:rFonts w:asciiTheme="minorHAnsi" w:hAnsiTheme="minorHAnsi" w:cstheme="minorHAnsi"/>
        </w:rPr>
      </w:pPr>
    </w:p>
    <w:p w14:paraId="30F21FD0" w14:textId="77777777" w:rsidR="00B85DDA" w:rsidRPr="00B85DDA" w:rsidRDefault="00B85DDA" w:rsidP="00B85DDA">
      <w:pPr>
        <w:rPr>
          <w:rFonts w:asciiTheme="minorHAnsi" w:hAnsiTheme="minorHAnsi" w:cstheme="minorHAnsi"/>
        </w:rPr>
      </w:pPr>
    </w:p>
    <w:p w14:paraId="53BB3C6A" w14:textId="77777777" w:rsidR="00B85DDA" w:rsidRPr="00B85DDA" w:rsidRDefault="00B85DDA" w:rsidP="00B85DDA">
      <w:pPr>
        <w:rPr>
          <w:rFonts w:asciiTheme="minorHAnsi" w:hAnsiTheme="minorHAnsi" w:cstheme="minorHAnsi"/>
        </w:rPr>
      </w:pPr>
    </w:p>
    <w:p w14:paraId="51097DC8" w14:textId="77777777" w:rsidR="00B85DDA" w:rsidRPr="00B85DDA" w:rsidRDefault="00B85DDA" w:rsidP="00B85DDA">
      <w:pPr>
        <w:rPr>
          <w:rFonts w:asciiTheme="minorHAnsi" w:hAnsiTheme="minorHAnsi" w:cstheme="minorHAnsi"/>
        </w:rPr>
      </w:pPr>
    </w:p>
    <w:p w14:paraId="742B423C" w14:textId="77777777" w:rsidR="00B85DDA" w:rsidRPr="00B85DDA" w:rsidRDefault="00B85DDA" w:rsidP="00B85DDA">
      <w:pPr>
        <w:rPr>
          <w:rFonts w:asciiTheme="minorHAnsi" w:hAnsiTheme="minorHAnsi" w:cstheme="minorHAnsi"/>
        </w:rPr>
      </w:pPr>
    </w:p>
    <w:p w14:paraId="3A98FD2B" w14:textId="77777777" w:rsidR="00B85DDA" w:rsidRPr="00B85DDA" w:rsidRDefault="00B85DDA" w:rsidP="00B85DDA">
      <w:pPr>
        <w:rPr>
          <w:rFonts w:asciiTheme="minorHAnsi" w:hAnsiTheme="minorHAnsi" w:cstheme="minorHAnsi"/>
        </w:rPr>
      </w:pPr>
    </w:p>
    <w:p w14:paraId="1A3540C0" w14:textId="77777777" w:rsidR="00B85DDA" w:rsidRPr="00B85DDA" w:rsidRDefault="00B85DDA" w:rsidP="00B85DDA">
      <w:pPr>
        <w:rPr>
          <w:rFonts w:asciiTheme="minorHAnsi" w:hAnsiTheme="minorHAnsi" w:cstheme="minorHAnsi"/>
        </w:rPr>
      </w:pPr>
    </w:p>
    <w:p w14:paraId="0801CF55" w14:textId="77777777" w:rsidR="00B85DDA" w:rsidRPr="00B85DDA" w:rsidRDefault="00B85DDA" w:rsidP="00B85DDA">
      <w:pPr>
        <w:rPr>
          <w:rFonts w:asciiTheme="minorHAnsi" w:hAnsiTheme="minorHAnsi" w:cstheme="minorHAnsi"/>
        </w:rPr>
      </w:pPr>
    </w:p>
    <w:p w14:paraId="487BB197" w14:textId="77777777" w:rsidR="00B85DDA" w:rsidRPr="00B85DDA" w:rsidRDefault="00B85DDA" w:rsidP="00B85DDA">
      <w:pPr>
        <w:rPr>
          <w:rFonts w:asciiTheme="minorHAnsi" w:hAnsiTheme="minorHAnsi" w:cstheme="minorHAnsi"/>
        </w:rPr>
      </w:pPr>
    </w:p>
    <w:p w14:paraId="4C58D328" w14:textId="77777777" w:rsidR="00B85DDA" w:rsidRPr="00B85DDA" w:rsidRDefault="00B85DDA" w:rsidP="00B85DDA">
      <w:pPr>
        <w:rPr>
          <w:rFonts w:asciiTheme="minorHAnsi" w:hAnsiTheme="minorHAnsi" w:cstheme="minorHAnsi"/>
        </w:rPr>
      </w:pPr>
    </w:p>
    <w:p w14:paraId="40F75334" w14:textId="7A6E7ADF" w:rsidR="00B85DDA" w:rsidRDefault="00B85DDA" w:rsidP="00241D7F">
      <w:pPr>
        <w:spacing w:after="240"/>
        <w:rPr>
          <w:rFonts w:asciiTheme="minorHAnsi" w:hAnsiTheme="minorHAnsi" w:cstheme="minorHAnsi"/>
        </w:rPr>
      </w:pPr>
    </w:p>
    <w:p w14:paraId="05DEAB75" w14:textId="74AA3852" w:rsidR="000C7429" w:rsidRPr="000C7429" w:rsidRDefault="00241D7F" w:rsidP="00241D7F">
      <w:pPr>
        <w:spacing w:after="240"/>
        <w:rPr>
          <w:rFonts w:asciiTheme="minorHAnsi" w:hAnsiTheme="minorHAnsi" w:cstheme="minorHAnsi"/>
          <w:b/>
          <w:bCs/>
          <w:sz w:val="32"/>
          <w:szCs w:val="32"/>
        </w:rPr>
      </w:pPr>
      <w:r w:rsidRPr="000C7429">
        <w:rPr>
          <w:rFonts w:asciiTheme="minorHAnsi" w:hAnsiTheme="minorHAnsi" w:cstheme="minorHAnsi"/>
          <w:b/>
          <w:bCs/>
          <w:sz w:val="32"/>
          <w:szCs w:val="32"/>
        </w:rPr>
        <w:t>Introduction:</w:t>
      </w:r>
    </w:p>
    <w:p w14:paraId="0B1EFA7E" w14:textId="77777777" w:rsidR="00C15686" w:rsidRDefault="00C15686" w:rsidP="00C15686">
      <w:pPr>
        <w:pStyle w:val="Heading3"/>
        <w:spacing w:before="0" w:beforeAutospacing="0" w:after="0" w:afterAutospacing="0"/>
        <w:rPr>
          <w:rFonts w:ascii="Arial" w:hAnsi="Arial" w:cs="Arial"/>
          <w:b w:val="0"/>
          <w:bCs w:val="0"/>
          <w:color w:val="2E2E2E"/>
        </w:rPr>
      </w:pPr>
      <w:r>
        <w:rPr>
          <w:rFonts w:ascii="Arial" w:hAnsi="Arial" w:cs="Arial"/>
          <w:b w:val="0"/>
          <w:bCs w:val="0"/>
          <w:color w:val="2E2E2E"/>
        </w:rPr>
        <w:t>Lossless Compression</w:t>
      </w:r>
    </w:p>
    <w:p w14:paraId="4EC421B4" w14:textId="115D775B" w:rsidR="000C7429" w:rsidRPr="00C15686" w:rsidRDefault="00C15686" w:rsidP="00C15686">
      <w:pPr>
        <w:pStyle w:val="NormalWeb"/>
        <w:spacing w:before="0" w:beforeAutospacing="0" w:after="0" w:afterAutospacing="0" w:line="360" w:lineRule="atLeast"/>
        <w:rPr>
          <w:rFonts w:ascii="Arial" w:hAnsi="Arial" w:cs="Arial"/>
          <w:color w:val="2E2E2E"/>
          <w:sz w:val="28"/>
          <w:szCs w:val="28"/>
        </w:rPr>
      </w:pPr>
      <w:r w:rsidRPr="00C15686">
        <w:rPr>
          <w:rStyle w:val="topic-highlight"/>
          <w:rFonts w:ascii="Arial" w:eastAsia="Calibri" w:hAnsi="Arial"/>
          <w:i/>
          <w:iCs/>
          <w:color w:val="2E2E2E"/>
          <w:sz w:val="28"/>
          <w:szCs w:val="28"/>
        </w:rPr>
        <w:t>Lossless compression</w:t>
      </w:r>
      <w:r w:rsidRPr="00C15686">
        <w:rPr>
          <w:rFonts w:ascii="Arial" w:hAnsi="Arial" w:cs="Arial"/>
          <w:color w:val="2E2E2E"/>
          <w:sz w:val="28"/>
          <w:szCs w:val="28"/>
        </w:rPr>
        <w:t> is a method of </w:t>
      </w:r>
      <w:hyperlink r:id="rId10" w:tooltip="Learn more about Data Compression from ScienceDirect's AI-generated Topic Pages" w:history="1">
        <w:r w:rsidRPr="00C15686">
          <w:rPr>
            <w:rStyle w:val="Hyperlink"/>
            <w:rFonts w:ascii="Arial" w:hAnsi="Arial" w:cs="Arial"/>
            <w:color w:val="0C7DBB"/>
            <w:sz w:val="28"/>
            <w:szCs w:val="28"/>
          </w:rPr>
          <w:t>data compression</w:t>
        </w:r>
      </w:hyperlink>
      <w:r w:rsidRPr="00C15686">
        <w:rPr>
          <w:rFonts w:ascii="Arial" w:hAnsi="Arial" w:cs="Arial"/>
          <w:color w:val="2E2E2E"/>
          <w:sz w:val="28"/>
          <w:szCs w:val="28"/>
        </w:rPr>
        <w:t xml:space="preserve"> in which the size of the file is reduced without sacrificing image quality. Unlike </w:t>
      </w:r>
      <w:proofErr w:type="spellStart"/>
      <w:r w:rsidRPr="00C15686">
        <w:rPr>
          <w:rFonts w:ascii="Arial" w:hAnsi="Arial" w:cs="Arial"/>
          <w:color w:val="2E2E2E"/>
          <w:sz w:val="28"/>
          <w:szCs w:val="28"/>
        </w:rPr>
        <w:t>lossy</w:t>
      </w:r>
      <w:proofErr w:type="spellEnd"/>
      <w:r w:rsidRPr="00C15686">
        <w:rPr>
          <w:rFonts w:ascii="Arial" w:hAnsi="Arial" w:cs="Arial"/>
          <w:color w:val="2E2E2E"/>
          <w:sz w:val="28"/>
          <w:szCs w:val="28"/>
        </w:rPr>
        <w:t xml:space="preserve"> compression, no data is lost when this method is used. Because the data is preserved, the technique will decompress the data and restore it exactly to its original state.</w:t>
      </w:r>
      <w:r w:rsidRPr="00C15686">
        <w:rPr>
          <w:rFonts w:ascii="Arial" w:hAnsi="Arial" w:cs="Arial"/>
          <w:color w:val="2E2E2E"/>
          <w:sz w:val="28"/>
          <w:szCs w:val="28"/>
        </w:rPr>
        <w:t xml:space="preserve"> </w:t>
      </w:r>
      <w:r w:rsidRPr="00C15686">
        <w:rPr>
          <w:rFonts w:ascii="Arial" w:hAnsi="Arial" w:cs="Arial"/>
          <w:color w:val="2E2E2E"/>
          <w:sz w:val="28"/>
          <w:szCs w:val="28"/>
        </w:rPr>
        <w:t xml:space="preserve">Because no data is removed from the file, it can't be compressed to the same degree as </w:t>
      </w:r>
      <w:proofErr w:type="spellStart"/>
      <w:r w:rsidRPr="00C15686">
        <w:rPr>
          <w:rFonts w:ascii="Arial" w:hAnsi="Arial" w:cs="Arial"/>
          <w:color w:val="2E2E2E"/>
          <w:sz w:val="28"/>
          <w:szCs w:val="28"/>
        </w:rPr>
        <w:t>lossy</w:t>
      </w:r>
      <w:proofErr w:type="spellEnd"/>
      <w:r w:rsidRPr="00C15686">
        <w:rPr>
          <w:rFonts w:ascii="Arial" w:hAnsi="Arial" w:cs="Arial"/>
          <w:color w:val="2E2E2E"/>
          <w:sz w:val="28"/>
          <w:szCs w:val="28"/>
        </w:rPr>
        <w:t xml:space="preserve"> compression. On average, files are reduced by a maximum of 50 percent, whereas </w:t>
      </w:r>
      <w:proofErr w:type="spellStart"/>
      <w:r w:rsidRPr="00C15686">
        <w:rPr>
          <w:rFonts w:ascii="Arial" w:hAnsi="Arial" w:cs="Arial"/>
          <w:color w:val="2E2E2E"/>
          <w:sz w:val="28"/>
          <w:szCs w:val="28"/>
        </w:rPr>
        <w:t>lossy</w:t>
      </w:r>
      <w:proofErr w:type="spellEnd"/>
      <w:r w:rsidRPr="00C15686">
        <w:rPr>
          <w:rFonts w:ascii="Arial" w:hAnsi="Arial" w:cs="Arial"/>
          <w:color w:val="2E2E2E"/>
          <w:sz w:val="28"/>
          <w:szCs w:val="28"/>
        </w:rPr>
        <w:t> compression can surpass this and provide a greater reduction in file size. To achieve compression without losing data, several methods can be used:</w:t>
      </w:r>
    </w:p>
    <w:p w14:paraId="1C9C9AF0" w14:textId="77777777" w:rsidR="00C15686" w:rsidRPr="00C15686" w:rsidRDefault="00C15686" w:rsidP="00746B99">
      <w:pPr>
        <w:pStyle w:val="NormalWeb"/>
        <w:numPr>
          <w:ilvl w:val="0"/>
          <w:numId w:val="7"/>
        </w:numPr>
        <w:spacing w:before="240" w:beforeAutospacing="0" w:after="240" w:afterAutospacing="0" w:line="360" w:lineRule="atLeast"/>
        <w:ind w:left="360"/>
        <w:rPr>
          <w:rFonts w:asciiTheme="minorHAnsi" w:hAnsiTheme="minorHAnsi" w:cstheme="minorHAnsi"/>
          <w:sz w:val="28"/>
          <w:szCs w:val="28"/>
        </w:rPr>
      </w:pPr>
      <w:r w:rsidRPr="00C15686">
        <w:rPr>
          <w:rStyle w:val="Strong"/>
          <w:rFonts w:ascii="Arial" w:hAnsi="Arial" w:cs="Arial"/>
          <w:color w:val="2E2E2E"/>
          <w:sz w:val="28"/>
          <w:szCs w:val="28"/>
        </w:rPr>
        <w:t>Adaptive dictionary algorithms</w:t>
      </w:r>
      <w:r w:rsidRPr="00C15686">
        <w:rPr>
          <w:rFonts w:ascii="Arial" w:hAnsi="Arial" w:cs="Arial"/>
          <w:color w:val="2E2E2E"/>
          <w:sz w:val="28"/>
          <w:szCs w:val="28"/>
        </w:rPr>
        <w:t> Dictionary-based algorithms shrink files by finding common elements that match a catalog of data. One method that is used by GIFs and TIFFs is LZW. When the </w:t>
      </w:r>
      <w:hyperlink r:id="rId11" w:tooltip="Learn more about Compression Algorithm from ScienceDirect's AI-generated Topic Pages" w:history="1">
        <w:r w:rsidRPr="00C15686">
          <w:rPr>
            <w:rStyle w:val="Hyperlink"/>
            <w:rFonts w:ascii="Arial" w:eastAsia="Calibri" w:hAnsi="Arial"/>
            <w:color w:val="0C7DBB"/>
            <w:sz w:val="28"/>
            <w:szCs w:val="28"/>
          </w:rPr>
          <w:t>compression algorithm</w:t>
        </w:r>
      </w:hyperlink>
      <w:r w:rsidRPr="00C15686">
        <w:rPr>
          <w:rFonts w:ascii="Arial" w:hAnsi="Arial" w:cs="Arial"/>
          <w:color w:val="2E2E2E"/>
          <w:sz w:val="28"/>
          <w:szCs w:val="28"/>
        </w:rPr>
        <w:t> is run, it will compare data in the file to data that is stored in the dictionary, and then replace values in the image with those in the dictionary. To illustrate this with a simple example, let's say the dictionary contained the values 1-my, 2-is, 3-stupid. If the file contained the words “my job is stupid,” it could replace the words with values from the dictionary index, making it “1 job 2 3” in the file. To decompress the file, it would then use the dictionary to revert the compressed data back to its original form. The more words that are used in the file that will match those in the dictionary, the greater the reduction in size when the file is saved.</w:t>
      </w:r>
    </w:p>
    <w:p w14:paraId="16493B62" w14:textId="4833EA79" w:rsidR="00C15686" w:rsidRPr="00C15686" w:rsidRDefault="00C15686" w:rsidP="00746B99">
      <w:pPr>
        <w:pStyle w:val="NormalWeb"/>
        <w:numPr>
          <w:ilvl w:val="0"/>
          <w:numId w:val="7"/>
        </w:numPr>
        <w:spacing w:before="240" w:beforeAutospacing="0" w:after="240" w:afterAutospacing="0" w:line="360" w:lineRule="atLeast"/>
        <w:ind w:left="360"/>
        <w:rPr>
          <w:rFonts w:asciiTheme="minorHAnsi" w:hAnsiTheme="minorHAnsi" w:cstheme="minorHAnsi"/>
          <w:sz w:val="28"/>
          <w:szCs w:val="28"/>
        </w:rPr>
      </w:pPr>
      <w:r w:rsidRPr="00C15686">
        <w:rPr>
          <w:rStyle w:val="Strong"/>
          <w:rFonts w:ascii="Arial" w:hAnsi="Arial" w:cs="Arial"/>
          <w:color w:val="2E2E2E"/>
          <w:sz w:val="28"/>
          <w:szCs w:val="28"/>
        </w:rPr>
        <w:t>Deflation</w:t>
      </w:r>
      <w:r w:rsidRPr="00C15686">
        <w:rPr>
          <w:rFonts w:ascii="Arial" w:hAnsi="Arial" w:cs="Arial"/>
          <w:color w:val="2E2E2E"/>
          <w:sz w:val="28"/>
          <w:szCs w:val="28"/>
        </w:rPr>
        <w:t> This method uses a combination of </w:t>
      </w:r>
      <w:hyperlink r:id="rId12" w:tooltip="Learn more about Huffman Coding from ScienceDirect's AI-generated Topic Pages" w:history="1">
        <w:r w:rsidRPr="00C15686">
          <w:rPr>
            <w:rStyle w:val="Hyperlink"/>
            <w:rFonts w:ascii="Arial" w:eastAsia="Calibri" w:hAnsi="Arial"/>
            <w:color w:val="0C7DBB"/>
            <w:sz w:val="28"/>
            <w:szCs w:val="28"/>
          </w:rPr>
          <w:t>Huffman Coding</w:t>
        </w:r>
      </w:hyperlink>
      <w:r w:rsidRPr="00C15686">
        <w:rPr>
          <w:rFonts w:ascii="Arial" w:hAnsi="Arial" w:cs="Arial"/>
          <w:color w:val="2E2E2E"/>
          <w:sz w:val="28"/>
          <w:szCs w:val="28"/>
        </w:rPr>
        <w:t> </w:t>
      </w:r>
      <w:r w:rsidRPr="00C15686">
        <w:rPr>
          <w:rFonts w:ascii="Arial" w:hAnsi="Arial" w:cs="Arial"/>
          <w:color w:val="2E2E2E"/>
          <w:sz w:val="28"/>
          <w:szCs w:val="28"/>
        </w:rPr>
        <w:t>and LZ77 (Lempel-Ziv) c</w:t>
      </w:r>
      <w:r w:rsidRPr="00C15686">
        <w:rPr>
          <w:rFonts w:ascii="Arial" w:hAnsi="Arial" w:cs="Arial"/>
          <w:color w:val="2E2E2E"/>
          <w:sz w:val="28"/>
          <w:szCs w:val="28"/>
        </w:rPr>
        <w:t>oding algorithms. Deflation is used by PNG, MNG, and TIFF formats as well as by</w:t>
      </w:r>
      <w:r w:rsidRPr="00C15686">
        <w:rPr>
          <w:rFonts w:ascii="Arial" w:hAnsi="Arial" w:cs="Arial"/>
          <w:color w:val="2E2E2E"/>
          <w:sz w:val="28"/>
          <w:szCs w:val="28"/>
        </w:rPr>
        <w:t xml:space="preserve"> </w:t>
      </w:r>
      <w:r w:rsidRPr="00C15686">
        <w:rPr>
          <w:rFonts w:ascii="Arial" w:hAnsi="Arial" w:cs="Arial"/>
          <w:color w:val="2E2E2E"/>
          <w:sz w:val="28"/>
          <w:szCs w:val="28"/>
        </w:rPr>
        <w:t xml:space="preserve">compression programs such as ZIP, PKZIP, and </w:t>
      </w:r>
      <w:proofErr w:type="spellStart"/>
      <w:r w:rsidRPr="00C15686">
        <w:rPr>
          <w:rFonts w:ascii="Arial" w:hAnsi="Arial" w:cs="Arial"/>
          <w:color w:val="2E2E2E"/>
          <w:sz w:val="28"/>
          <w:szCs w:val="28"/>
        </w:rPr>
        <w:t>GZIP</w:t>
      </w:r>
      <w:r w:rsidRPr="00C15686">
        <w:rPr>
          <w:rStyle w:val="Emphasis"/>
          <w:rFonts w:ascii="Arial" w:eastAsia="Calibri" w:hAnsi="Arial"/>
          <w:color w:val="2E2E2E"/>
          <w:sz w:val="28"/>
          <w:szCs w:val="28"/>
        </w:rPr>
        <w:t>Lempel-Ziv</w:t>
      </w:r>
      <w:proofErr w:type="spellEnd"/>
      <w:r w:rsidRPr="00C15686">
        <w:rPr>
          <w:rFonts w:ascii="Arial" w:hAnsi="Arial" w:cs="Arial"/>
          <w:color w:val="2E2E2E"/>
          <w:sz w:val="28"/>
          <w:szCs w:val="28"/>
        </w:rPr>
        <w:t xml:space="preserve"> coding works by finding sequences of data that have been repeated, and then replaces the repeated data with information regarding where to find it before. A “sliding window” </w:t>
      </w:r>
      <w:r w:rsidRPr="00C15686">
        <w:rPr>
          <w:rFonts w:ascii="Arial" w:hAnsi="Arial" w:cs="Arial"/>
          <w:color w:val="2E2E2E"/>
          <w:sz w:val="28"/>
          <w:szCs w:val="28"/>
        </w:rPr>
        <w:lastRenderedPageBreak/>
        <w:t>is used to keep track of data that appeared previously in a file so that a repetition of the data can be replaced with information concerning how far back that sequence resides in the data, and the length of the repeated data.</w:t>
      </w:r>
    </w:p>
    <w:p w14:paraId="18091E8F" w14:textId="77777777" w:rsidR="00C15686" w:rsidRPr="00C15686" w:rsidRDefault="00C15686" w:rsidP="00746B99">
      <w:pPr>
        <w:pStyle w:val="NormalWeb"/>
        <w:numPr>
          <w:ilvl w:val="0"/>
          <w:numId w:val="7"/>
        </w:numPr>
        <w:spacing w:before="240" w:beforeAutospacing="0" w:after="240" w:afterAutospacing="0" w:line="360" w:lineRule="atLeast"/>
        <w:ind w:left="360"/>
        <w:rPr>
          <w:rFonts w:asciiTheme="minorHAnsi" w:hAnsiTheme="minorHAnsi" w:cstheme="minorHAnsi"/>
          <w:sz w:val="28"/>
          <w:szCs w:val="28"/>
        </w:rPr>
      </w:pPr>
      <w:r w:rsidRPr="00C15686">
        <w:rPr>
          <w:rStyle w:val="Strong"/>
          <w:rFonts w:ascii="Arial" w:hAnsi="Arial" w:cs="Arial"/>
          <w:color w:val="2E2E2E"/>
          <w:sz w:val="28"/>
          <w:szCs w:val="28"/>
        </w:rPr>
        <w:t>Entropy encoding</w:t>
      </w:r>
      <w:r w:rsidRPr="00C15686">
        <w:rPr>
          <w:rFonts w:ascii="Arial" w:hAnsi="Arial" w:cs="Arial"/>
          <w:color w:val="2E2E2E"/>
          <w:sz w:val="28"/>
          <w:szCs w:val="28"/>
        </w:rPr>
        <w:t> </w:t>
      </w:r>
      <w:proofErr w:type="gramStart"/>
      <w:r w:rsidRPr="00C15686">
        <w:rPr>
          <w:rFonts w:ascii="Arial" w:hAnsi="Arial" w:cs="Arial"/>
          <w:color w:val="2E2E2E"/>
          <w:sz w:val="28"/>
          <w:szCs w:val="28"/>
        </w:rPr>
        <w:t>This</w:t>
      </w:r>
      <w:proofErr w:type="gramEnd"/>
      <w:r w:rsidRPr="00C15686">
        <w:rPr>
          <w:rFonts w:ascii="Arial" w:hAnsi="Arial" w:cs="Arial"/>
          <w:color w:val="2E2E2E"/>
          <w:sz w:val="28"/>
          <w:szCs w:val="28"/>
        </w:rPr>
        <w:t xml:space="preserve"> method compresses images by looking for patterns in the data, and replacing those that occur frequently in the image with codes that are smaller in size. </w:t>
      </w:r>
      <w:r w:rsidRPr="00C15686">
        <w:rPr>
          <w:rStyle w:val="Emphasis"/>
          <w:rFonts w:ascii="Arial" w:eastAsia="Calibri" w:hAnsi="Arial"/>
          <w:color w:val="2E2E2E"/>
          <w:sz w:val="28"/>
          <w:szCs w:val="28"/>
        </w:rPr>
        <w:t>Huffman Coding</w:t>
      </w:r>
      <w:r w:rsidRPr="00C15686">
        <w:rPr>
          <w:rFonts w:ascii="Arial" w:hAnsi="Arial" w:cs="Arial"/>
          <w:color w:val="2E2E2E"/>
          <w:sz w:val="28"/>
          <w:szCs w:val="28"/>
        </w:rPr>
        <w:t> is an example of entropy encoding. It assigns variable-length codes to a known set of values. Values that occur the most frequently in a file are assigned the shortest codes, and patterns that occur infrequently are assigned longer codes. In doing so, the bulk of data is replaced by the shortest possible code, which means less data is used to create the file.</w:t>
      </w:r>
    </w:p>
    <w:p w14:paraId="0FFDA92B" w14:textId="77777777" w:rsidR="009331A4" w:rsidRPr="009331A4" w:rsidRDefault="00C15686" w:rsidP="00B85DDA">
      <w:pPr>
        <w:pStyle w:val="NormalWeb"/>
        <w:numPr>
          <w:ilvl w:val="0"/>
          <w:numId w:val="7"/>
        </w:numPr>
        <w:spacing w:before="240" w:beforeAutospacing="0" w:after="240" w:afterAutospacing="0" w:line="360" w:lineRule="atLeast"/>
        <w:ind w:left="360"/>
        <w:rPr>
          <w:rFonts w:asciiTheme="minorHAnsi" w:hAnsiTheme="minorHAnsi" w:cstheme="minorHAnsi"/>
          <w:sz w:val="28"/>
          <w:szCs w:val="28"/>
        </w:rPr>
      </w:pPr>
      <w:r w:rsidRPr="00C15686">
        <w:rPr>
          <w:rStyle w:val="Strong"/>
          <w:rFonts w:ascii="Arial" w:hAnsi="Arial" w:cs="Arial"/>
          <w:color w:val="2E2E2E"/>
          <w:sz w:val="28"/>
          <w:szCs w:val="28"/>
        </w:rPr>
        <w:t>Run-length encoding</w:t>
      </w:r>
      <w:r w:rsidRPr="00C15686">
        <w:rPr>
          <w:rFonts w:ascii="Arial" w:hAnsi="Arial" w:cs="Arial"/>
          <w:color w:val="2E2E2E"/>
          <w:sz w:val="28"/>
          <w:szCs w:val="28"/>
        </w:rPr>
        <w:t> Data will often contain sequences of the same data occurring repeatedly in a file; run-length encoding finds these repetitive patterns and stores them as a count of how often the pattern repeats and the value. For example, if we looked at the line AAAABBC, we would see that it consists of four A</w:t>
      </w:r>
      <w:r>
        <w:rPr>
          <w:rFonts w:ascii="Arial" w:hAnsi="Arial" w:cs="Arial"/>
          <w:color w:val="2E2E2E"/>
          <w:sz w:val="28"/>
          <w:szCs w:val="28"/>
        </w:rPr>
        <w:t>’</w:t>
      </w:r>
      <w:r w:rsidRPr="00C15686">
        <w:rPr>
          <w:rFonts w:ascii="Arial" w:hAnsi="Arial" w:cs="Arial"/>
          <w:color w:val="2E2E2E"/>
          <w:sz w:val="28"/>
          <w:szCs w:val="28"/>
        </w:rPr>
        <w:t>s, two B</w:t>
      </w:r>
      <w:r>
        <w:rPr>
          <w:rFonts w:ascii="Arial" w:hAnsi="Arial" w:cs="Arial"/>
          <w:color w:val="2E2E2E"/>
          <w:sz w:val="28"/>
          <w:szCs w:val="28"/>
        </w:rPr>
        <w:t>’</w:t>
      </w:r>
      <w:r w:rsidRPr="00C15686">
        <w:rPr>
          <w:rFonts w:ascii="Arial" w:hAnsi="Arial" w:cs="Arial"/>
          <w:color w:val="2E2E2E"/>
          <w:sz w:val="28"/>
          <w:szCs w:val="28"/>
        </w:rPr>
        <w:t>s and one C. Using run-length encoding, we could convert this to 4A2BC.</w:t>
      </w:r>
    </w:p>
    <w:p w14:paraId="70932DDF" w14:textId="77777777" w:rsidR="009331A4" w:rsidRPr="00E00D64" w:rsidRDefault="009331A4" w:rsidP="009331A4">
      <w:pPr>
        <w:spacing w:line="360" w:lineRule="atLeast"/>
        <w:rPr>
          <w:rFonts w:ascii="Arial" w:eastAsia="Times New Roman" w:hAnsi="Arial"/>
          <w:color w:val="2E2E2E"/>
          <w:sz w:val="28"/>
          <w:szCs w:val="28"/>
        </w:rPr>
      </w:pPr>
      <w:r w:rsidRPr="00E00D64">
        <w:rPr>
          <w:rFonts w:ascii="Arial" w:eastAsia="Times New Roman" w:hAnsi="Arial"/>
          <w:color w:val="2E2E2E"/>
          <w:sz w:val="28"/>
          <w:szCs w:val="28"/>
        </w:rPr>
        <w:t>For lossless </w:t>
      </w:r>
      <w:hyperlink r:id="rId13" w:tooltip="Learn more about Compression Algorithm from ScienceDirect's AI-generated Topic Pages" w:history="1">
        <w:r w:rsidRPr="00E00D64">
          <w:rPr>
            <w:rFonts w:ascii="Arial" w:eastAsia="Times New Roman" w:hAnsi="Arial"/>
            <w:color w:val="0C7DBB"/>
            <w:sz w:val="28"/>
            <w:szCs w:val="28"/>
          </w:rPr>
          <w:t>compression algorithms</w:t>
        </w:r>
      </w:hyperlink>
      <w:r w:rsidRPr="00E00D64">
        <w:rPr>
          <w:rFonts w:ascii="Arial" w:eastAsia="Times New Roman" w:hAnsi="Arial"/>
          <w:color w:val="2E2E2E"/>
          <w:sz w:val="28"/>
          <w:szCs w:val="28"/>
        </w:rPr>
        <w:t>, we measure the compression effect by the amount of shrinkage of the source file in comparison to the size of the compressed version. Following this idea, several approaches can be easily understood by the definitions below:</w:t>
      </w:r>
    </w:p>
    <w:p w14:paraId="5953C8A2" w14:textId="3E42AAF4" w:rsidR="009331A4" w:rsidRPr="00E00D64" w:rsidRDefault="009331A4" w:rsidP="009331A4">
      <w:pPr>
        <w:pStyle w:val="ListParagraph"/>
        <w:rPr>
          <w:rFonts w:ascii="Arial" w:eastAsia="Times New Roman" w:hAnsi="Arial"/>
          <w:color w:val="2E2E2E"/>
          <w:sz w:val="28"/>
          <w:szCs w:val="28"/>
        </w:rPr>
      </w:pPr>
    </w:p>
    <w:p w14:paraId="7E44DC2B" w14:textId="77777777" w:rsidR="009331A4" w:rsidRPr="00E00D64" w:rsidRDefault="009331A4" w:rsidP="009331A4">
      <w:pPr>
        <w:pStyle w:val="ListParagraph"/>
        <w:numPr>
          <w:ilvl w:val="0"/>
          <w:numId w:val="8"/>
        </w:numPr>
        <w:spacing w:line="360" w:lineRule="atLeast"/>
        <w:rPr>
          <w:rFonts w:ascii="Arial" w:eastAsia="Times New Roman" w:hAnsi="Arial"/>
          <w:color w:val="2E2E2E"/>
          <w:sz w:val="28"/>
          <w:szCs w:val="28"/>
        </w:rPr>
      </w:pPr>
      <w:r w:rsidRPr="00E00D64">
        <w:rPr>
          <w:rFonts w:ascii="Arial" w:eastAsia="Times New Roman" w:hAnsi="Arial"/>
          <w:b/>
          <w:bCs/>
          <w:color w:val="2E2E2E"/>
          <w:sz w:val="28"/>
          <w:szCs w:val="28"/>
        </w:rPr>
        <w:t>Compression ratio</w:t>
      </w:r>
      <w:r w:rsidRPr="00E00D64">
        <w:rPr>
          <w:rFonts w:ascii="Arial" w:eastAsia="Times New Roman" w:hAnsi="Arial"/>
          <w:color w:val="2E2E2E"/>
          <w:sz w:val="28"/>
          <w:szCs w:val="28"/>
        </w:rPr>
        <w:t> </w:t>
      </w:r>
      <w:proofErr w:type="gramStart"/>
      <w:r w:rsidRPr="00E00D64">
        <w:rPr>
          <w:rFonts w:ascii="Arial" w:eastAsia="Times New Roman" w:hAnsi="Arial"/>
          <w:color w:val="2E2E2E"/>
          <w:sz w:val="28"/>
          <w:szCs w:val="28"/>
        </w:rPr>
        <w:t>This</w:t>
      </w:r>
      <w:proofErr w:type="gramEnd"/>
      <w:r w:rsidRPr="00E00D64">
        <w:rPr>
          <w:rFonts w:ascii="Arial" w:eastAsia="Times New Roman" w:hAnsi="Arial"/>
          <w:color w:val="2E2E2E"/>
          <w:sz w:val="28"/>
          <w:szCs w:val="28"/>
        </w:rPr>
        <w:t xml:space="preserve"> is simply the ratio of the output to the input file size of a </w:t>
      </w:r>
      <w:hyperlink r:id="rId14" w:tooltip="Learn more about Compression Algorithm from ScienceDirect's AI-generated Topic Pages" w:history="1">
        <w:r w:rsidRPr="00E00D64">
          <w:rPr>
            <w:rFonts w:ascii="Arial" w:eastAsia="Times New Roman" w:hAnsi="Arial"/>
            <w:color w:val="0C7DBB"/>
            <w:sz w:val="28"/>
            <w:szCs w:val="28"/>
          </w:rPr>
          <w:t>compression algorithm</w:t>
        </w:r>
      </w:hyperlink>
      <w:r w:rsidRPr="00E00D64">
        <w:rPr>
          <w:rFonts w:ascii="Arial" w:eastAsia="Times New Roman" w:hAnsi="Arial"/>
          <w:color w:val="2E2E2E"/>
          <w:sz w:val="28"/>
          <w:szCs w:val="28"/>
        </w:rPr>
        <w:t>, i.e. the compressed file size after the compression to the source file size before the compression.</w:t>
      </w:r>
    </w:p>
    <w:p w14:paraId="32BF5E59" w14:textId="0FC01A03" w:rsidR="009331A4" w:rsidRPr="00E00D64" w:rsidRDefault="009331A4" w:rsidP="00E00D64">
      <w:pPr>
        <w:spacing w:before="120" w:after="120"/>
        <w:ind w:left="720"/>
        <w:rPr>
          <w:rFonts w:ascii="Arial" w:eastAsia="Times New Roman" w:hAnsi="Arial"/>
          <w:color w:val="2E2E2E"/>
          <w:sz w:val="28"/>
          <w:szCs w:val="28"/>
        </w:rPr>
      </w:pPr>
      <w:r w:rsidRPr="00E00D64">
        <w:rPr>
          <w:rFonts w:ascii="Arial" w:eastAsia="Times New Roman" w:hAnsi="Arial"/>
          <w:color w:val="2E2E2E"/>
          <w:sz w:val="28"/>
          <w:szCs w:val="28"/>
          <w:bdr w:val="none" w:sz="0" w:space="0" w:color="auto" w:frame="1"/>
        </w:rPr>
        <w:t>Compression ratio= (size after Compression)/ (size before Compression)</w:t>
      </w:r>
    </w:p>
    <w:p w14:paraId="72935891" w14:textId="50720C75" w:rsidR="009331A4" w:rsidRDefault="009331A4" w:rsidP="009331A4">
      <w:pPr>
        <w:pStyle w:val="ListParagraph"/>
        <w:rPr>
          <w:rFonts w:ascii="Arial" w:eastAsia="Times New Roman" w:hAnsi="Arial"/>
          <w:color w:val="2E2E2E"/>
          <w:sz w:val="28"/>
          <w:szCs w:val="28"/>
        </w:rPr>
      </w:pPr>
    </w:p>
    <w:p w14:paraId="73C9072E" w14:textId="77777777" w:rsidR="00E00D64" w:rsidRPr="00E00D64" w:rsidRDefault="00E00D64" w:rsidP="009331A4">
      <w:pPr>
        <w:pStyle w:val="ListParagraph"/>
        <w:rPr>
          <w:rFonts w:ascii="Arial" w:eastAsia="Times New Roman" w:hAnsi="Arial"/>
          <w:color w:val="2E2E2E"/>
          <w:sz w:val="28"/>
          <w:szCs w:val="28"/>
        </w:rPr>
      </w:pPr>
    </w:p>
    <w:p w14:paraId="19B9A385" w14:textId="4B9BC10A" w:rsidR="009331A4" w:rsidRPr="00E00D64" w:rsidRDefault="009331A4" w:rsidP="00E00D64">
      <w:pPr>
        <w:pStyle w:val="ListParagraph"/>
        <w:numPr>
          <w:ilvl w:val="0"/>
          <w:numId w:val="8"/>
        </w:numPr>
        <w:spacing w:line="360" w:lineRule="atLeast"/>
        <w:rPr>
          <w:rFonts w:ascii="Arial" w:eastAsia="Times New Roman" w:hAnsi="Arial"/>
          <w:color w:val="2E2E2E"/>
          <w:sz w:val="28"/>
          <w:szCs w:val="28"/>
        </w:rPr>
      </w:pPr>
      <w:r w:rsidRPr="00E00D64">
        <w:rPr>
          <w:rFonts w:ascii="Arial" w:eastAsia="Times New Roman" w:hAnsi="Arial"/>
          <w:b/>
          <w:bCs/>
          <w:color w:val="2E2E2E"/>
          <w:sz w:val="28"/>
          <w:szCs w:val="28"/>
        </w:rPr>
        <w:lastRenderedPageBreak/>
        <w:t>Compression factor:</w:t>
      </w:r>
      <w:r w:rsidRPr="00E00D64">
        <w:rPr>
          <w:rFonts w:ascii="Arial" w:eastAsia="Times New Roman" w:hAnsi="Arial"/>
          <w:color w:val="2E2E2E"/>
          <w:sz w:val="28"/>
          <w:szCs w:val="28"/>
        </w:rPr>
        <w:t> This is the reverse of </w:t>
      </w:r>
      <w:hyperlink r:id="rId15" w:tooltip="Learn more about Compression Ratio from ScienceDirect's AI-generated Topic Pages" w:history="1">
        <w:r w:rsidRPr="00E00D64">
          <w:rPr>
            <w:rFonts w:ascii="Arial" w:eastAsia="Times New Roman" w:hAnsi="Arial"/>
            <w:i/>
            <w:iCs/>
            <w:color w:val="0C7DBB"/>
            <w:sz w:val="28"/>
            <w:szCs w:val="28"/>
          </w:rPr>
          <w:t>compression ratio</w:t>
        </w:r>
      </w:hyperlink>
      <w:r w:rsidRPr="00E00D64">
        <w:rPr>
          <w:rFonts w:ascii="Arial" w:eastAsia="Times New Roman" w:hAnsi="Arial"/>
          <w:color w:val="2E2E2E"/>
          <w:sz w:val="28"/>
          <w:szCs w:val="28"/>
        </w:rPr>
        <w:t>.</w:t>
      </w:r>
    </w:p>
    <w:p w14:paraId="2E3410B1" w14:textId="05B8E6BF" w:rsidR="009331A4" w:rsidRPr="00E00D64" w:rsidRDefault="009331A4" w:rsidP="00E00D64">
      <w:pPr>
        <w:spacing w:before="120" w:after="120"/>
        <w:ind w:left="720"/>
        <w:rPr>
          <w:rFonts w:ascii="Arial" w:eastAsia="Times New Roman" w:hAnsi="Arial"/>
          <w:color w:val="2E2E2E"/>
          <w:sz w:val="28"/>
          <w:szCs w:val="28"/>
        </w:rPr>
      </w:pPr>
      <w:r w:rsidRPr="00E00D64">
        <w:rPr>
          <w:rFonts w:ascii="Arial" w:eastAsia="Times New Roman" w:hAnsi="Arial"/>
          <w:color w:val="2E2E2E"/>
          <w:sz w:val="28"/>
          <w:szCs w:val="28"/>
          <w:bdr w:val="none" w:sz="0" w:space="0" w:color="auto" w:frame="1"/>
        </w:rPr>
        <w:t>Compression factor=</w:t>
      </w:r>
      <w:r w:rsidR="00E00D64" w:rsidRPr="00E00D64">
        <w:rPr>
          <w:rFonts w:ascii="Arial" w:eastAsia="Times New Roman" w:hAnsi="Arial"/>
          <w:color w:val="2E2E2E"/>
          <w:sz w:val="28"/>
          <w:szCs w:val="28"/>
          <w:bdr w:val="none" w:sz="0" w:space="0" w:color="auto" w:frame="1"/>
        </w:rPr>
        <w:t xml:space="preserve"> (</w:t>
      </w:r>
      <w:r w:rsidRPr="00E00D64">
        <w:rPr>
          <w:rFonts w:ascii="Arial" w:eastAsia="Times New Roman" w:hAnsi="Arial"/>
          <w:color w:val="2E2E2E"/>
          <w:sz w:val="28"/>
          <w:szCs w:val="28"/>
          <w:bdr w:val="none" w:sz="0" w:space="0" w:color="auto" w:frame="1"/>
        </w:rPr>
        <w:t>size before Compression</w:t>
      </w:r>
      <w:r w:rsidR="00E00D64" w:rsidRPr="00E00D64">
        <w:rPr>
          <w:rFonts w:ascii="Arial" w:eastAsia="Times New Roman" w:hAnsi="Arial"/>
          <w:color w:val="2E2E2E"/>
          <w:sz w:val="28"/>
          <w:szCs w:val="28"/>
          <w:bdr w:val="none" w:sz="0" w:space="0" w:color="auto" w:frame="1"/>
        </w:rPr>
        <w:t>)/</w:t>
      </w:r>
      <w:r w:rsidRPr="00E00D64">
        <w:rPr>
          <w:rFonts w:ascii="Arial" w:eastAsia="Times New Roman" w:hAnsi="Arial"/>
          <w:color w:val="2E2E2E"/>
          <w:sz w:val="28"/>
          <w:szCs w:val="28"/>
          <w:bdr w:val="none" w:sz="0" w:space="0" w:color="auto" w:frame="1"/>
        </w:rPr>
        <w:t xml:space="preserve"> </w:t>
      </w:r>
      <w:r w:rsidR="00E00D64" w:rsidRPr="00E00D64">
        <w:rPr>
          <w:rFonts w:ascii="Arial" w:eastAsia="Times New Roman" w:hAnsi="Arial"/>
          <w:color w:val="2E2E2E"/>
          <w:sz w:val="28"/>
          <w:szCs w:val="28"/>
          <w:bdr w:val="none" w:sz="0" w:space="0" w:color="auto" w:frame="1"/>
        </w:rPr>
        <w:t>(</w:t>
      </w:r>
      <w:r w:rsidRPr="00E00D64">
        <w:rPr>
          <w:rFonts w:ascii="Arial" w:eastAsia="Times New Roman" w:hAnsi="Arial"/>
          <w:color w:val="2E2E2E"/>
          <w:sz w:val="28"/>
          <w:szCs w:val="28"/>
          <w:bdr w:val="none" w:sz="0" w:space="0" w:color="auto" w:frame="1"/>
        </w:rPr>
        <w:t>size after Compression</w:t>
      </w:r>
      <w:r w:rsidR="00E00D64" w:rsidRPr="00E00D64">
        <w:rPr>
          <w:rFonts w:ascii="Arial" w:eastAsia="Times New Roman" w:hAnsi="Arial"/>
          <w:color w:val="2E2E2E"/>
          <w:sz w:val="28"/>
          <w:szCs w:val="28"/>
          <w:bdr w:val="none" w:sz="0" w:space="0" w:color="auto" w:frame="1"/>
        </w:rPr>
        <w:t>)</w:t>
      </w:r>
    </w:p>
    <w:p w14:paraId="1E711C37" w14:textId="314979C5" w:rsidR="009331A4" w:rsidRPr="00E00D64" w:rsidRDefault="009331A4" w:rsidP="00E00D64">
      <w:pPr>
        <w:pStyle w:val="ListParagraph"/>
        <w:numPr>
          <w:ilvl w:val="0"/>
          <w:numId w:val="8"/>
        </w:numPr>
        <w:spacing w:line="360" w:lineRule="atLeast"/>
        <w:rPr>
          <w:rFonts w:ascii="Arial" w:eastAsia="Times New Roman" w:hAnsi="Arial"/>
          <w:color w:val="2E2E2E"/>
          <w:sz w:val="28"/>
          <w:szCs w:val="28"/>
        </w:rPr>
      </w:pPr>
      <w:r w:rsidRPr="00E00D64">
        <w:rPr>
          <w:rFonts w:ascii="Arial" w:eastAsia="Times New Roman" w:hAnsi="Arial"/>
          <w:b/>
          <w:bCs/>
          <w:color w:val="2E2E2E"/>
          <w:sz w:val="28"/>
          <w:szCs w:val="28"/>
        </w:rPr>
        <w:t>Saving percentage:</w:t>
      </w:r>
      <w:r w:rsidRPr="00E00D64">
        <w:rPr>
          <w:rFonts w:ascii="Arial" w:eastAsia="Times New Roman" w:hAnsi="Arial"/>
          <w:color w:val="2E2E2E"/>
          <w:sz w:val="28"/>
          <w:szCs w:val="28"/>
        </w:rPr>
        <w:t> This shows the shrinkage as a percentage.</w:t>
      </w:r>
    </w:p>
    <w:p w14:paraId="2E329E7B" w14:textId="6F186EC9" w:rsidR="00B85DDA" w:rsidRPr="00E00D64" w:rsidRDefault="009331A4" w:rsidP="00E00D64">
      <w:pPr>
        <w:spacing w:before="120" w:after="120"/>
        <w:ind w:left="720"/>
        <w:rPr>
          <w:rFonts w:ascii="Arial" w:eastAsia="Times New Roman" w:hAnsi="Arial" w:cs="Times New Roman"/>
          <w:color w:val="2E2E2E"/>
          <w:sz w:val="28"/>
          <w:szCs w:val="28"/>
        </w:rPr>
      </w:pPr>
      <w:r w:rsidRPr="00E00D64">
        <w:rPr>
          <w:rFonts w:ascii="Arial" w:eastAsia="Times New Roman" w:hAnsi="Arial"/>
          <w:color w:val="2E2E2E"/>
          <w:sz w:val="28"/>
          <w:szCs w:val="28"/>
          <w:bdr w:val="none" w:sz="0" w:space="0" w:color="auto" w:frame="1"/>
        </w:rPr>
        <w:t>Saving percentage=</w:t>
      </w:r>
      <w:r w:rsidR="00E00D64">
        <w:rPr>
          <w:rFonts w:ascii="Arial" w:eastAsia="Times New Roman" w:hAnsi="Arial"/>
          <w:color w:val="2E2E2E"/>
          <w:sz w:val="28"/>
          <w:szCs w:val="28"/>
          <w:bdr w:val="none" w:sz="0" w:space="0" w:color="auto" w:frame="1"/>
        </w:rPr>
        <w:t>100 *</w:t>
      </w:r>
      <w:r w:rsidR="00E00D64" w:rsidRPr="00E00D64">
        <w:rPr>
          <w:rFonts w:ascii="Arial" w:eastAsia="Times New Roman" w:hAnsi="Arial"/>
          <w:color w:val="2E2E2E"/>
          <w:sz w:val="28"/>
          <w:szCs w:val="28"/>
          <w:bdr w:val="none" w:sz="0" w:space="0" w:color="auto" w:frame="1"/>
        </w:rPr>
        <w:t xml:space="preserve"> ((</w:t>
      </w:r>
      <w:r w:rsidRPr="00E00D64">
        <w:rPr>
          <w:rFonts w:ascii="Arial" w:eastAsia="Times New Roman" w:hAnsi="Arial"/>
          <w:color w:val="2E2E2E"/>
          <w:sz w:val="28"/>
          <w:szCs w:val="28"/>
          <w:bdr w:val="none" w:sz="0" w:space="0" w:color="auto" w:frame="1"/>
        </w:rPr>
        <w:t>size before Compression</w:t>
      </w:r>
      <w:r w:rsidR="00E00D64" w:rsidRPr="00E00D64">
        <w:rPr>
          <w:rFonts w:ascii="Arial" w:eastAsia="Times New Roman" w:hAnsi="Arial"/>
          <w:color w:val="2E2E2E"/>
          <w:sz w:val="28"/>
          <w:szCs w:val="28"/>
          <w:bdr w:val="none" w:sz="0" w:space="0" w:color="auto" w:frame="1"/>
        </w:rPr>
        <w:t>) – (</w:t>
      </w:r>
      <w:r w:rsidRPr="00E00D64">
        <w:rPr>
          <w:rFonts w:ascii="Arial" w:eastAsia="Times New Roman" w:hAnsi="Arial"/>
          <w:color w:val="2E2E2E"/>
          <w:sz w:val="28"/>
          <w:szCs w:val="28"/>
          <w:bdr w:val="none" w:sz="0" w:space="0" w:color="auto" w:frame="1"/>
        </w:rPr>
        <w:t>size after Compression</w:t>
      </w:r>
      <w:r w:rsidR="00E00D64" w:rsidRPr="00E00D64">
        <w:rPr>
          <w:rFonts w:ascii="Arial" w:eastAsia="Times New Roman" w:hAnsi="Arial"/>
          <w:color w:val="2E2E2E"/>
          <w:sz w:val="28"/>
          <w:szCs w:val="28"/>
          <w:bdr w:val="none" w:sz="0" w:space="0" w:color="auto" w:frame="1"/>
        </w:rPr>
        <w:t>))/ (size before Compression</w:t>
      </w:r>
      <w:r w:rsidR="00B85DDA" w:rsidRPr="00E00D64">
        <w:rPr>
          <w:noProof/>
          <w:sz w:val="28"/>
          <w:szCs w:val="28"/>
        </w:rPr>
        <mc:AlternateContent>
          <mc:Choice Requires="wps">
            <w:drawing>
              <wp:anchor distT="0" distB="0" distL="114299" distR="114299" simplePos="0" relativeHeight="251760640" behindDoc="1" locked="0" layoutInCell="0" allowOverlap="1" wp14:anchorId="4685B15E" wp14:editId="28652E0D">
                <wp:simplePos x="0" y="0"/>
                <wp:positionH relativeFrom="page">
                  <wp:posOffset>307339</wp:posOffset>
                </wp:positionH>
                <wp:positionV relativeFrom="page">
                  <wp:posOffset>304800</wp:posOffset>
                </wp:positionV>
                <wp:extent cx="0" cy="10083800"/>
                <wp:effectExtent l="0" t="0" r="38100" b="31750"/>
                <wp:wrapNone/>
                <wp:docPr id="176" name="Straight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2D0639" id="Straight Connector 176" o:spid="_x0000_s1026" style="position:absolute;z-index:-2515558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" o:allowincell="f" strokeweight=".16931mm">
                <w10:wrap anchorx="page" anchory="page"/>
              </v:line>
            </w:pict>
          </mc:Fallback>
        </mc:AlternateContent>
      </w:r>
      <w:r w:rsidR="00B85DDA" w:rsidRPr="00E00D64">
        <w:rPr>
          <w:noProof/>
          <w:sz w:val="28"/>
          <w:szCs w:val="28"/>
        </w:rPr>
        <mc:AlternateContent>
          <mc:Choice Requires="wps">
            <w:drawing>
              <wp:anchor distT="0" distB="0" distL="114300" distR="114300" simplePos="0" relativeHeight="251761664" behindDoc="1" locked="0" layoutInCell="0" allowOverlap="1" wp14:anchorId="160EDC98" wp14:editId="53316139">
                <wp:simplePos x="0" y="0"/>
                <wp:positionH relativeFrom="page">
                  <wp:posOffset>7247255</wp:posOffset>
                </wp:positionH>
                <wp:positionV relativeFrom="page">
                  <wp:posOffset>304800</wp:posOffset>
                </wp:positionV>
                <wp:extent cx="12700" cy="17780"/>
                <wp:effectExtent l="0" t="0" r="25400" b="20320"/>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9509E5" id="Rectangle 175" o:spid="_x0000_s1026" style="position:absolute;margin-left:570.65pt;margin-top:24pt;width:1pt;height:1.4p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" o:allowincell="f" fillcolor="black" strokecolor="white">
                <w10:wrap anchorx="page" anchory="page"/>
              </v:rect>
            </w:pict>
          </mc:Fallback>
        </mc:AlternateContent>
      </w:r>
      <w:r w:rsidR="00B85DDA" w:rsidRPr="00E00D64">
        <w:rPr>
          <w:noProof/>
          <w:sz w:val="28"/>
          <w:szCs w:val="28"/>
        </w:rPr>
        <mc:AlternateContent>
          <mc:Choice Requires="wps">
            <w:drawing>
              <wp:anchor distT="4294967295" distB="4294967295" distL="114300" distR="114300" simplePos="0" relativeHeight="251762688" behindDoc="1" locked="0" layoutInCell="0" allowOverlap="1" wp14:anchorId="286BB5C7" wp14:editId="4729669D">
                <wp:simplePos x="0" y="0"/>
                <wp:positionH relativeFrom="page">
                  <wp:posOffset>304800</wp:posOffset>
                </wp:positionH>
                <wp:positionV relativeFrom="page">
                  <wp:posOffset>307339</wp:posOffset>
                </wp:positionV>
                <wp:extent cx="6951980" cy="0"/>
                <wp:effectExtent l="0" t="0" r="0" b="0"/>
                <wp:wrapNone/>
                <wp:docPr id="174" name="Straight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B7913C" id="Straight Connector 174" o:spid="_x0000_s1026" style="position:absolute;z-index:-25155379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" o:allowincell="f" strokeweight=".16931mm">
                <w10:wrap anchorx="page" anchory="page"/>
              </v:line>
            </w:pict>
          </mc:Fallback>
        </mc:AlternateContent>
      </w:r>
      <w:r w:rsidR="00B85DDA" w:rsidRPr="00E00D64">
        <w:rPr>
          <w:noProof/>
          <w:sz w:val="28"/>
          <w:szCs w:val="28"/>
        </w:rPr>
        <mc:AlternateContent>
          <mc:Choice Requires="wps">
            <w:drawing>
              <wp:anchor distT="0" distB="0" distL="114300" distR="114300" simplePos="0" relativeHeight="251763712" behindDoc="1" locked="0" layoutInCell="0" allowOverlap="1" wp14:anchorId="1A526E47" wp14:editId="675D5A14">
                <wp:simplePos x="0" y="0"/>
                <wp:positionH relativeFrom="page">
                  <wp:posOffset>7241540</wp:posOffset>
                </wp:positionH>
                <wp:positionV relativeFrom="page">
                  <wp:posOffset>310515</wp:posOffset>
                </wp:positionV>
                <wp:extent cx="12065" cy="12065"/>
                <wp:effectExtent l="0" t="0" r="26035" b="2603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4790F9" id="Rectangle 173" o:spid="_x0000_s1026" style="position:absolute;margin-left:570.2pt;margin-top:24.45pt;width:.95pt;height:.95p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" o:allowincell="f" strokecolor="white">
                <w10:wrap anchorx="page" anchory="page"/>
              </v:rect>
            </w:pict>
          </mc:Fallback>
        </mc:AlternateContent>
      </w:r>
      <w:r w:rsidR="00B85DDA" w:rsidRPr="00E00D64">
        <w:rPr>
          <w:noProof/>
          <w:sz w:val="28"/>
          <w:szCs w:val="28"/>
        </w:rPr>
        <mc:AlternateContent>
          <mc:Choice Requires="wps">
            <w:drawing>
              <wp:anchor distT="4294967295" distB="4294967295" distL="114300" distR="114300" simplePos="0" relativeHeight="251764736" behindDoc="1" locked="0" layoutInCell="0" allowOverlap="1" wp14:anchorId="0355ABA1" wp14:editId="08A5E45B">
                <wp:simplePos x="0" y="0"/>
                <wp:positionH relativeFrom="page">
                  <wp:posOffset>310515</wp:posOffset>
                </wp:positionH>
                <wp:positionV relativeFrom="page">
                  <wp:posOffset>313689</wp:posOffset>
                </wp:positionV>
                <wp:extent cx="6939915" cy="0"/>
                <wp:effectExtent l="0" t="0" r="0" b="0"/>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991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6117F1" id="Straight Connector 172" o:spid="_x0000_s1026" style="position:absolute;z-index:-2515517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45pt,24.7pt" to="570.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" o:allowincell="f" strokecolor="white" strokeweight=".16931mm">
                <w10:wrap anchorx="page" anchory="page"/>
              </v:line>
            </w:pict>
          </mc:Fallback>
        </mc:AlternateContent>
      </w:r>
      <w:r w:rsidR="00B85DDA" w:rsidRPr="00E00D64">
        <w:rPr>
          <w:noProof/>
          <w:sz w:val="28"/>
          <w:szCs w:val="28"/>
        </w:rPr>
        <mc:AlternateContent>
          <mc:Choice Requires="wps">
            <w:drawing>
              <wp:anchor distT="4294967295" distB="4294967295" distL="114300" distR="114300" simplePos="0" relativeHeight="251765760" behindDoc="1" locked="0" layoutInCell="0" allowOverlap="1" wp14:anchorId="5F36389F" wp14:editId="3E270321">
                <wp:simplePos x="0" y="0"/>
                <wp:positionH relativeFrom="page">
                  <wp:posOffset>316865</wp:posOffset>
                </wp:positionH>
                <wp:positionV relativeFrom="page">
                  <wp:posOffset>320039</wp:posOffset>
                </wp:positionV>
                <wp:extent cx="6927850" cy="0"/>
                <wp:effectExtent l="0" t="0" r="0" b="0"/>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39C8F7" id="Straight Connector 171" o:spid="_x0000_s1026" style="position:absolute;z-index:-2515507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25.2pt" to="570.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" o:allowincell="f" strokeweight=".48pt">
                <w10:wrap anchorx="page" anchory="page"/>
              </v:line>
            </w:pict>
          </mc:Fallback>
        </mc:AlternateContent>
      </w:r>
      <w:r w:rsidR="00B85DDA" w:rsidRPr="00E00D64">
        <w:rPr>
          <w:noProof/>
          <w:sz w:val="28"/>
          <w:szCs w:val="28"/>
        </w:rPr>
        <mc:AlternateContent>
          <mc:Choice Requires="wps">
            <w:drawing>
              <wp:anchor distT="0" distB="0" distL="114299" distR="114299" simplePos="0" relativeHeight="251766784" behindDoc="1" locked="0" layoutInCell="0" allowOverlap="1" wp14:anchorId="79AFDAE2" wp14:editId="6A6CFE65">
                <wp:simplePos x="0" y="0"/>
                <wp:positionH relativeFrom="page">
                  <wp:posOffset>7253604</wp:posOffset>
                </wp:positionH>
                <wp:positionV relativeFrom="page">
                  <wp:posOffset>322580</wp:posOffset>
                </wp:positionV>
                <wp:extent cx="0" cy="10066020"/>
                <wp:effectExtent l="0" t="0" r="38100" b="30480"/>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660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9D6420" id="Straight Connector 170" o:spid="_x0000_s1026" style="position:absolute;z-index:-2515496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1.15pt,25.4pt" to="571.1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" o:allowincell="f" strokeweight=".16931mm">
                <w10:wrap anchorx="page" anchory="page"/>
              </v:line>
            </w:pict>
          </mc:Fallback>
        </mc:AlternateContent>
      </w:r>
      <w:r w:rsidR="00B85DDA" w:rsidRPr="00E00D64">
        <w:rPr>
          <w:noProof/>
          <w:sz w:val="28"/>
          <w:szCs w:val="28"/>
        </w:rPr>
        <mc:AlternateContent>
          <mc:Choice Requires="wps">
            <w:drawing>
              <wp:anchor distT="0" distB="0" distL="114299" distR="114299" simplePos="0" relativeHeight="251767808" behindDoc="1" locked="0" layoutInCell="0" allowOverlap="1" wp14:anchorId="726850EA" wp14:editId="26F51440">
                <wp:simplePos x="0" y="0"/>
                <wp:positionH relativeFrom="page">
                  <wp:posOffset>320039</wp:posOffset>
                </wp:positionH>
                <wp:positionV relativeFrom="page">
                  <wp:posOffset>316865</wp:posOffset>
                </wp:positionV>
                <wp:extent cx="0" cy="10059670"/>
                <wp:effectExtent l="0" t="0" r="38100" b="3683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31F862" id="Straight Connector 169" o:spid="_x0000_s1026" style="position:absolute;z-index:-25154867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5.2pt,24.95pt" to="25.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" o:allowincell="f" strokeweight=".48pt">
                <w10:wrap anchorx="page" anchory="page"/>
              </v:line>
            </w:pict>
          </mc:Fallback>
        </mc:AlternateContent>
      </w:r>
      <w:r w:rsidR="00B85DDA" w:rsidRPr="00E00D64">
        <w:rPr>
          <w:noProof/>
          <w:sz w:val="28"/>
          <w:szCs w:val="28"/>
        </w:rPr>
        <mc:AlternateContent>
          <mc:Choice Requires="wps">
            <w:drawing>
              <wp:anchor distT="4294967295" distB="4294967295" distL="114300" distR="114300" simplePos="0" relativeHeight="251768832" behindDoc="1" locked="0" layoutInCell="0" allowOverlap="1" wp14:anchorId="23169CD0" wp14:editId="358AAEEE">
                <wp:simplePos x="0" y="0"/>
                <wp:positionH relativeFrom="page">
                  <wp:posOffset>316865</wp:posOffset>
                </wp:positionH>
                <wp:positionV relativeFrom="page">
                  <wp:posOffset>10373359</wp:posOffset>
                </wp:positionV>
                <wp:extent cx="6927850" cy="0"/>
                <wp:effectExtent l="0" t="0" r="0" b="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528EC2" id="Straight Connector 168" o:spid="_x0000_s1026" style="position:absolute;z-index:-25154764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816.8pt" to="570.45pt,8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" o:allowincell="f" strokeweight=".48pt">
                <w10:wrap anchorx="page" anchory="page"/>
              </v:line>
            </w:pict>
          </mc:Fallback>
        </mc:AlternateContent>
      </w:r>
      <w:r w:rsidR="00B85DDA" w:rsidRPr="00E00D64">
        <w:rPr>
          <w:noProof/>
          <w:sz w:val="28"/>
          <w:szCs w:val="28"/>
        </w:rPr>
        <mc:AlternateContent>
          <mc:Choice Requires="wps">
            <w:drawing>
              <wp:anchor distT="0" distB="0" distL="114299" distR="114299" simplePos="0" relativeHeight="251769856" behindDoc="1" locked="0" layoutInCell="0" allowOverlap="1" wp14:anchorId="2465B25C" wp14:editId="6C783B5A">
                <wp:simplePos x="0" y="0"/>
                <wp:positionH relativeFrom="page">
                  <wp:posOffset>7247889</wp:posOffset>
                </wp:positionH>
                <wp:positionV relativeFrom="page">
                  <wp:posOffset>322580</wp:posOffset>
                </wp:positionV>
                <wp:extent cx="0" cy="10059670"/>
                <wp:effectExtent l="0" t="0" r="38100" b="36830"/>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F3A162" id="Straight Connector 167" o:spid="_x0000_s1026" style="position:absolute;z-index:-25154662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7pt,25.4pt" to="570.7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" o:allowincell="f" strokecolor="white" strokeweight=".48pt">
                <w10:wrap anchorx="page" anchory="page"/>
              </v:line>
            </w:pict>
          </mc:Fallback>
        </mc:AlternateContent>
      </w:r>
      <w:r w:rsidR="00B85DDA" w:rsidRPr="00E00D64">
        <w:rPr>
          <w:noProof/>
          <w:sz w:val="28"/>
          <w:szCs w:val="28"/>
        </w:rPr>
        <mc:AlternateContent>
          <mc:Choice Requires="wps">
            <w:drawing>
              <wp:anchor distT="0" distB="0" distL="114299" distR="114299" simplePos="0" relativeHeight="251770880" behindDoc="1" locked="0" layoutInCell="0" allowOverlap="1" wp14:anchorId="5B89D3EB" wp14:editId="5193D1AF">
                <wp:simplePos x="0" y="0"/>
                <wp:positionH relativeFrom="page">
                  <wp:posOffset>7241539</wp:posOffset>
                </wp:positionH>
                <wp:positionV relativeFrom="page">
                  <wp:posOffset>316865</wp:posOffset>
                </wp:positionV>
                <wp:extent cx="0" cy="10059670"/>
                <wp:effectExtent l="0" t="0" r="38100" b="3683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ECA5FB" id="Straight Connector 166" o:spid="_x0000_s1026" style="position:absolute;z-index:-25154560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2pt,24.95pt" to="570.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" o:allowincell="f" strokeweight=".16931mm">
                <w10:wrap anchorx="page" anchory="page"/>
              </v:line>
            </w:pict>
          </mc:Fallback>
        </mc:AlternateContent>
      </w:r>
      <w:r w:rsidR="00E00D64" w:rsidRPr="00E00D64">
        <w:rPr>
          <w:rFonts w:ascii="Arial" w:eastAsia="Times New Roman" w:hAnsi="Arial"/>
          <w:color w:val="2E2E2E"/>
          <w:sz w:val="28"/>
          <w:szCs w:val="28"/>
          <w:bdr w:val="none" w:sz="0" w:space="0" w:color="auto" w:frame="1"/>
        </w:rPr>
        <w:t>)</w:t>
      </w:r>
    </w:p>
    <w:p w14:paraId="66F6AB86" w14:textId="77777777" w:rsidR="00B85DDA" w:rsidRPr="00E00D64" w:rsidRDefault="00B85DDA" w:rsidP="00B85DDA">
      <w:pPr>
        <w:rPr>
          <w:rFonts w:asciiTheme="minorHAnsi" w:hAnsiTheme="minorHAnsi" w:cstheme="minorHAnsi"/>
          <w:sz w:val="28"/>
          <w:szCs w:val="28"/>
        </w:rPr>
      </w:pPr>
    </w:p>
    <w:p w14:paraId="6C2C32FF" w14:textId="77777777" w:rsidR="00AC56C3" w:rsidRPr="00AC56C3" w:rsidRDefault="00AC56C3" w:rsidP="00AC56C3">
      <w:pPr>
        <w:rPr>
          <w:rFonts w:ascii="Arial" w:hAnsi="Arial"/>
          <w:b/>
          <w:sz w:val="28"/>
          <w:szCs w:val="28"/>
          <w:lang w:val="en-US"/>
        </w:rPr>
      </w:pPr>
      <w:r w:rsidRPr="00AC56C3">
        <w:rPr>
          <w:rFonts w:ascii="Arial" w:hAnsi="Arial"/>
          <w:b/>
          <w:sz w:val="28"/>
          <w:szCs w:val="28"/>
        </w:rPr>
        <w:t xml:space="preserve">Huffman </w:t>
      </w:r>
      <w:r w:rsidRPr="00AC56C3">
        <w:rPr>
          <w:rFonts w:ascii="Arial" w:hAnsi="Arial"/>
          <w:b/>
          <w:sz w:val="28"/>
          <w:szCs w:val="28"/>
          <w:lang w:val="en-US"/>
        </w:rPr>
        <w:t>Compression:</w:t>
      </w:r>
    </w:p>
    <w:p w14:paraId="3BD3740B" w14:textId="77777777" w:rsidR="00AC56C3" w:rsidRPr="00AC56C3" w:rsidRDefault="00AC56C3" w:rsidP="00AC56C3">
      <w:pPr>
        <w:rPr>
          <w:rFonts w:ascii="Arial" w:hAnsi="Arial"/>
          <w:sz w:val="28"/>
          <w:szCs w:val="28"/>
          <w:lang w:val="en-US"/>
        </w:rPr>
      </w:pPr>
    </w:p>
    <w:p w14:paraId="6FCE8F76" w14:textId="1E79A59F" w:rsidR="00AC56C3" w:rsidRPr="00AC56C3" w:rsidRDefault="00AC56C3" w:rsidP="00AC56C3">
      <w:pPr>
        <w:rPr>
          <w:rFonts w:ascii="Arial" w:hAnsi="Arial"/>
          <w:sz w:val="28"/>
          <w:szCs w:val="28"/>
          <w:lang w:val="en-US"/>
        </w:rPr>
      </w:pPr>
      <w:r w:rsidRPr="00AC56C3">
        <w:rPr>
          <w:rFonts w:ascii="Arial" w:hAnsi="Arial"/>
          <w:sz w:val="28"/>
          <w:szCs w:val="28"/>
          <w:lang w:val="en-US"/>
        </w:rPr>
        <w:t>An </w:t>
      </w:r>
      <w:hyperlink r:id="rId16" w:history="1">
        <w:r w:rsidRPr="00AC56C3">
          <w:rPr>
            <w:rStyle w:val="Hyperlink"/>
            <w:rFonts w:ascii="Arial" w:hAnsi="Arial"/>
            <w:sz w:val="28"/>
            <w:szCs w:val="28"/>
            <w:lang w:val="en-US"/>
          </w:rPr>
          <w:t>algorithm</w:t>
        </w:r>
      </w:hyperlink>
      <w:r w:rsidRPr="00AC56C3">
        <w:rPr>
          <w:rFonts w:ascii="Arial" w:hAnsi="Arial"/>
          <w:sz w:val="28"/>
          <w:szCs w:val="28"/>
          <w:lang w:val="en-US"/>
        </w:rPr>
        <w:t> for the </w:t>
      </w:r>
      <w:hyperlink r:id="rId17" w:history="1">
        <w:r w:rsidRPr="00AC56C3">
          <w:rPr>
            <w:rStyle w:val="Hyperlink"/>
            <w:rFonts w:ascii="Arial" w:hAnsi="Arial"/>
            <w:sz w:val="28"/>
            <w:szCs w:val="28"/>
            <w:lang w:val="en-US"/>
          </w:rPr>
          <w:t>lossless compression</w:t>
        </w:r>
      </w:hyperlink>
      <w:r w:rsidRPr="00AC56C3">
        <w:rPr>
          <w:rFonts w:ascii="Arial" w:hAnsi="Arial"/>
          <w:sz w:val="28"/>
          <w:szCs w:val="28"/>
          <w:lang w:val="en-US"/>
        </w:rPr>
        <w:t> of files based on the frequency of occurrence of a symbol in the file that is being compressed. The Huffman algorithm is based on statistical coding, which means that the probability of a symbol has a direct bearing on the length of its representation. The more probable the occurrence of a symbol is, the shorter will be its </w:t>
      </w:r>
      <w:hyperlink r:id="rId18" w:history="1">
        <w:r w:rsidRPr="00AC56C3">
          <w:rPr>
            <w:rStyle w:val="Hyperlink"/>
            <w:rFonts w:ascii="Arial" w:hAnsi="Arial"/>
            <w:sz w:val="28"/>
            <w:szCs w:val="28"/>
            <w:lang w:val="en-US"/>
          </w:rPr>
          <w:t>bit</w:t>
        </w:r>
      </w:hyperlink>
      <w:r w:rsidRPr="00AC56C3">
        <w:rPr>
          <w:rFonts w:ascii="Arial" w:hAnsi="Arial"/>
          <w:sz w:val="28"/>
          <w:szCs w:val="28"/>
          <w:lang w:val="en-US"/>
        </w:rPr>
        <w:t>-size representation. In any file, certain characters are used more than others. Using </w:t>
      </w:r>
      <w:hyperlink r:id="rId19" w:history="1">
        <w:r w:rsidRPr="00AC56C3">
          <w:rPr>
            <w:rStyle w:val="Hyperlink"/>
            <w:rFonts w:ascii="Arial" w:hAnsi="Arial"/>
            <w:sz w:val="28"/>
            <w:szCs w:val="28"/>
            <w:lang w:val="en-US"/>
          </w:rPr>
          <w:t>binary</w:t>
        </w:r>
      </w:hyperlink>
      <w:r w:rsidRPr="00AC56C3">
        <w:rPr>
          <w:rFonts w:ascii="Arial" w:hAnsi="Arial"/>
          <w:sz w:val="28"/>
          <w:szCs w:val="28"/>
          <w:lang w:val="en-US"/>
        </w:rPr>
        <w:t> representation, the number of bits required to represent each character depends upon the number of characters that have to be represented. Using one bit we can represent two characters, i.e., 0 represents the first character and 1 represents the second character. Using two bits we can represent four characters, and so on.</w:t>
      </w:r>
    </w:p>
    <w:p w14:paraId="6262884B"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Unlike </w:t>
      </w:r>
      <w:hyperlink r:id="rId20" w:history="1">
        <w:r w:rsidRPr="00AC56C3">
          <w:rPr>
            <w:rStyle w:val="Hyperlink"/>
            <w:rFonts w:ascii="Arial" w:hAnsi="Arial"/>
            <w:sz w:val="28"/>
            <w:szCs w:val="28"/>
            <w:lang w:val="en-US"/>
          </w:rPr>
          <w:t>ASCII</w:t>
        </w:r>
      </w:hyperlink>
      <w:r w:rsidRPr="00AC56C3">
        <w:rPr>
          <w:rFonts w:ascii="Arial" w:hAnsi="Arial"/>
          <w:sz w:val="28"/>
          <w:szCs w:val="28"/>
          <w:lang w:val="en-US"/>
        </w:rPr>
        <w:t> code, which is a fixed-length code using seven bits per character, Huffman compression is a variable-length coding system that assigns smaller codes for more frequently used characters and larger codes for less frequently used characters in order to reduce the size of files being compressed and transferred.</w:t>
      </w:r>
    </w:p>
    <w:p w14:paraId="79138AC5"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For example, in a file with the following data:</w:t>
      </w:r>
    </w:p>
    <w:p w14:paraId="7DBFAC7C"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XXXXXXYYYYZZ</w:t>
      </w:r>
    </w:p>
    <w:p w14:paraId="3D491A3E" w14:textId="35BED3E4" w:rsidR="00AC56C3" w:rsidRPr="00AC56C3" w:rsidRDefault="00AC56C3" w:rsidP="00AC56C3">
      <w:pPr>
        <w:rPr>
          <w:rFonts w:ascii="Arial" w:hAnsi="Arial"/>
          <w:sz w:val="28"/>
          <w:szCs w:val="28"/>
          <w:lang w:val="en-US"/>
        </w:rPr>
      </w:pPr>
      <w:r>
        <w:rPr>
          <w:rFonts w:ascii="Arial" w:hAnsi="Arial"/>
          <w:sz w:val="28"/>
          <w:szCs w:val="28"/>
          <w:lang w:val="en-US"/>
        </w:rPr>
        <w:t>T</w:t>
      </w:r>
      <w:r w:rsidRPr="00AC56C3">
        <w:rPr>
          <w:rFonts w:ascii="Arial" w:hAnsi="Arial"/>
          <w:sz w:val="28"/>
          <w:szCs w:val="28"/>
          <w:lang w:val="en-US"/>
        </w:rPr>
        <w:t>he frequency of "X" is 6, the frequency of "Y" is 4, and the frequency of "Z" is 2. If each character is represented using a fixed-length code of two bits, then the number of bits required to store this file would be 24, i.e., (2 x 6) + (2x 4) + (2x 2) = 24.</w:t>
      </w:r>
    </w:p>
    <w:p w14:paraId="3880867A"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If the above data were compressed using Huffman compression, the more frequently occurring numbers would be represented by smaller bits, such as:</w:t>
      </w:r>
    </w:p>
    <w:p w14:paraId="35B3DAE0"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lastRenderedPageBreak/>
        <w:t>X by the code 0 (1 bit</w:t>
      </w:r>
      <w:proofErr w:type="gramStart"/>
      <w:r w:rsidRPr="00AC56C3">
        <w:rPr>
          <w:rFonts w:ascii="Arial" w:hAnsi="Arial"/>
          <w:sz w:val="28"/>
          <w:szCs w:val="28"/>
          <w:lang w:val="en-US"/>
        </w:rPr>
        <w:t>)</w:t>
      </w:r>
      <w:proofErr w:type="gramEnd"/>
      <w:r w:rsidRPr="00AC56C3">
        <w:rPr>
          <w:rFonts w:ascii="Arial" w:hAnsi="Arial"/>
          <w:sz w:val="28"/>
          <w:szCs w:val="28"/>
          <w:lang w:val="en-US"/>
        </w:rPr>
        <w:br/>
        <w:t>Y by the code 10 (2 bits)</w:t>
      </w:r>
      <w:r w:rsidRPr="00AC56C3">
        <w:rPr>
          <w:rFonts w:ascii="Arial" w:hAnsi="Arial"/>
          <w:sz w:val="28"/>
          <w:szCs w:val="28"/>
          <w:lang w:val="en-US"/>
        </w:rPr>
        <w:br/>
        <w:t>Z by the code 11 (2 bits)</w:t>
      </w:r>
    </w:p>
    <w:p w14:paraId="4FE09412" w14:textId="784AE6D5" w:rsidR="00AC56C3" w:rsidRPr="00AC56C3" w:rsidRDefault="00AC56C3" w:rsidP="00AC56C3">
      <w:pPr>
        <w:rPr>
          <w:rFonts w:ascii="Arial" w:hAnsi="Arial"/>
          <w:sz w:val="28"/>
          <w:szCs w:val="28"/>
          <w:lang w:val="en-US"/>
        </w:rPr>
      </w:pPr>
      <w:r>
        <w:rPr>
          <w:rFonts w:ascii="Arial" w:hAnsi="Arial"/>
          <w:sz w:val="28"/>
          <w:szCs w:val="28"/>
          <w:lang w:val="en-US"/>
        </w:rPr>
        <w:t>T</w:t>
      </w:r>
      <w:r w:rsidRPr="00AC56C3">
        <w:rPr>
          <w:rFonts w:ascii="Arial" w:hAnsi="Arial"/>
          <w:sz w:val="28"/>
          <w:szCs w:val="28"/>
          <w:lang w:val="en-US"/>
        </w:rPr>
        <w:t>herefore the size of the file becomes 18, i.e., (1x 6) + (2 x 4) + (2 x 2) = 18.</w:t>
      </w:r>
    </w:p>
    <w:p w14:paraId="201F2187" w14:textId="7C5C999A" w:rsidR="00B85DDA" w:rsidRDefault="00AC56C3" w:rsidP="00B85DDA">
      <w:pPr>
        <w:rPr>
          <w:rFonts w:ascii="Arial" w:hAnsi="Arial"/>
          <w:sz w:val="28"/>
          <w:szCs w:val="28"/>
          <w:lang w:val="en-US"/>
        </w:rPr>
      </w:pPr>
      <w:r w:rsidRPr="00AC56C3">
        <w:rPr>
          <w:rFonts w:ascii="Arial" w:hAnsi="Arial"/>
          <w:sz w:val="28"/>
          <w:szCs w:val="28"/>
          <w:lang w:val="en-US"/>
        </w:rPr>
        <w:t>In the above example, more frequently occurring characters are assigned smaller codes, resulting in a smaller number of bits in the final compressed file.</w:t>
      </w:r>
    </w:p>
    <w:p w14:paraId="76F13E5D" w14:textId="77777777" w:rsidR="00E25FAE" w:rsidRDefault="00E25FAE" w:rsidP="00B85DDA">
      <w:pPr>
        <w:rPr>
          <w:rFonts w:ascii="Arial" w:hAnsi="Arial"/>
          <w:sz w:val="28"/>
          <w:szCs w:val="28"/>
          <w:lang w:val="en-US"/>
        </w:rPr>
      </w:pPr>
    </w:p>
    <w:p w14:paraId="23E18566" w14:textId="5E856DA3" w:rsidR="00E25FAE" w:rsidRPr="00E25FAE" w:rsidRDefault="00E25FAE" w:rsidP="00B85DDA">
      <w:pPr>
        <w:rPr>
          <w:rFonts w:ascii="Arial" w:hAnsi="Arial"/>
          <w:b/>
          <w:sz w:val="28"/>
          <w:szCs w:val="28"/>
          <w:lang w:val="en-US"/>
        </w:rPr>
      </w:pPr>
      <w:r w:rsidRPr="00E25FAE">
        <w:rPr>
          <w:rFonts w:ascii="Arial" w:hAnsi="Arial"/>
          <w:b/>
          <w:sz w:val="28"/>
          <w:szCs w:val="28"/>
          <w:lang w:val="en-US"/>
        </w:rPr>
        <w:t>Fl</w:t>
      </w:r>
      <w:r w:rsidRPr="00E25FAE">
        <w:rPr>
          <w:rFonts w:ascii="Arial" w:hAnsi="Arial"/>
          <w:b/>
          <w:sz w:val="28"/>
          <w:szCs w:val="28"/>
          <w:lang w:val="en-US"/>
        </w:rPr>
        <w:t>o</w:t>
      </w:r>
      <w:r w:rsidRPr="00E25FAE">
        <w:rPr>
          <w:rFonts w:ascii="Arial" w:hAnsi="Arial"/>
          <w:b/>
          <w:sz w:val="28"/>
          <w:szCs w:val="28"/>
          <w:lang w:val="en-US"/>
        </w:rPr>
        <w:t>wchart (Huffman C</w:t>
      </w:r>
      <w:r w:rsidRPr="00E25FAE">
        <w:rPr>
          <w:rFonts w:ascii="Arial" w:hAnsi="Arial"/>
          <w:b/>
          <w:sz w:val="28"/>
          <w:szCs w:val="28"/>
          <w:lang w:val="en-US"/>
        </w:rPr>
        <w:t>o</w:t>
      </w:r>
      <w:r w:rsidRPr="00E25FAE">
        <w:rPr>
          <w:rFonts w:ascii="Arial" w:hAnsi="Arial"/>
          <w:b/>
          <w:sz w:val="28"/>
          <w:szCs w:val="28"/>
          <w:lang w:val="en-US"/>
        </w:rPr>
        <w:t>ding):</w:t>
      </w:r>
    </w:p>
    <w:p w14:paraId="1DC75C85" w14:textId="6E31352C" w:rsidR="00E25FAE" w:rsidRDefault="00E25FAE" w:rsidP="00B85DDA">
      <w:pPr>
        <w:rPr>
          <w:rFonts w:ascii="Arial" w:hAnsi="Arial"/>
          <w:sz w:val="28"/>
          <w:szCs w:val="28"/>
          <w:lang w:val="en-US"/>
        </w:rPr>
      </w:pPr>
      <w:r>
        <w:rPr>
          <w:noProof/>
          <w:lang w:val="en-US" w:eastAsia="en-US"/>
        </w:rPr>
        <w:drawing>
          <wp:inline distT="0" distB="0" distL="0" distR="0" wp14:anchorId="70D1BBD0" wp14:editId="79326450">
            <wp:extent cx="5019675" cy="570135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2491" cy="5715916"/>
                    </a:xfrm>
                    <a:prstGeom prst="rect">
                      <a:avLst/>
                    </a:prstGeom>
                  </pic:spPr>
                </pic:pic>
              </a:graphicData>
            </a:graphic>
          </wp:inline>
        </w:drawing>
      </w:r>
      <w:bookmarkStart w:id="0" w:name="_GoBack"/>
      <w:bookmarkEnd w:id="0"/>
    </w:p>
    <w:p w14:paraId="6C866ECA" w14:textId="77777777" w:rsidR="00AC56C3" w:rsidRDefault="00AC56C3" w:rsidP="00B85DDA">
      <w:pPr>
        <w:rPr>
          <w:rFonts w:ascii="Arial" w:hAnsi="Arial"/>
          <w:sz w:val="28"/>
          <w:szCs w:val="28"/>
          <w:lang w:val="en-US"/>
        </w:rPr>
      </w:pPr>
    </w:p>
    <w:p w14:paraId="6AA951DA" w14:textId="77777777" w:rsidR="00044285" w:rsidRDefault="00044285" w:rsidP="00B85DDA">
      <w:pPr>
        <w:rPr>
          <w:rFonts w:ascii="Arial" w:hAnsi="Arial"/>
          <w:b/>
          <w:sz w:val="28"/>
          <w:szCs w:val="28"/>
          <w:lang w:val="en-US"/>
        </w:rPr>
      </w:pPr>
    </w:p>
    <w:p w14:paraId="7CB5F8B3" w14:textId="77777777" w:rsidR="00044285" w:rsidRDefault="00044285" w:rsidP="00B85DDA">
      <w:pPr>
        <w:rPr>
          <w:rFonts w:ascii="Arial" w:hAnsi="Arial"/>
          <w:b/>
          <w:sz w:val="28"/>
          <w:szCs w:val="28"/>
          <w:lang w:val="en-US"/>
        </w:rPr>
      </w:pPr>
    </w:p>
    <w:p w14:paraId="6C12E96E" w14:textId="77777777" w:rsidR="00044285" w:rsidRDefault="00044285" w:rsidP="00B85DDA">
      <w:pPr>
        <w:rPr>
          <w:rFonts w:ascii="Arial" w:hAnsi="Arial"/>
          <w:b/>
          <w:sz w:val="28"/>
          <w:szCs w:val="28"/>
          <w:lang w:val="en-US"/>
        </w:rPr>
      </w:pPr>
    </w:p>
    <w:p w14:paraId="2C920B49" w14:textId="77777777" w:rsidR="00044285" w:rsidRDefault="00044285" w:rsidP="00B85DDA">
      <w:pPr>
        <w:rPr>
          <w:rFonts w:ascii="Arial" w:hAnsi="Arial"/>
          <w:b/>
          <w:sz w:val="28"/>
          <w:szCs w:val="28"/>
          <w:lang w:val="en-US"/>
        </w:rPr>
      </w:pPr>
    </w:p>
    <w:p w14:paraId="79C7BFC4" w14:textId="77777777" w:rsidR="00044285" w:rsidRDefault="00044285" w:rsidP="00B85DDA">
      <w:pPr>
        <w:rPr>
          <w:rFonts w:ascii="Arial" w:hAnsi="Arial"/>
          <w:b/>
          <w:sz w:val="28"/>
          <w:szCs w:val="28"/>
          <w:lang w:val="en-US"/>
        </w:rPr>
      </w:pPr>
    </w:p>
    <w:p w14:paraId="7F14B0A5" w14:textId="77777777" w:rsidR="00044285" w:rsidRDefault="00044285" w:rsidP="00B85DDA">
      <w:pPr>
        <w:rPr>
          <w:rFonts w:ascii="Arial" w:hAnsi="Arial"/>
          <w:b/>
          <w:sz w:val="28"/>
          <w:szCs w:val="28"/>
          <w:lang w:val="en-US"/>
        </w:rPr>
      </w:pPr>
    </w:p>
    <w:p w14:paraId="7C552D7F" w14:textId="263742CF" w:rsidR="00AC56C3" w:rsidRDefault="00AC56C3" w:rsidP="00B85DDA">
      <w:pPr>
        <w:rPr>
          <w:rFonts w:ascii="Arial" w:hAnsi="Arial"/>
          <w:sz w:val="28"/>
          <w:szCs w:val="28"/>
          <w:lang w:val="en-US"/>
        </w:rPr>
      </w:pPr>
      <w:r w:rsidRPr="00AC56C3">
        <w:rPr>
          <w:rFonts w:ascii="Arial" w:hAnsi="Arial"/>
          <w:b/>
          <w:sz w:val="28"/>
          <w:szCs w:val="28"/>
          <w:lang w:val="en-US"/>
        </w:rPr>
        <w:t>Example</w:t>
      </w:r>
      <w:r>
        <w:rPr>
          <w:rFonts w:ascii="Arial" w:hAnsi="Arial"/>
          <w:sz w:val="28"/>
          <w:szCs w:val="28"/>
          <w:lang w:val="en-US"/>
        </w:rPr>
        <w:t xml:space="preserve"> (Huffman C</w:t>
      </w:r>
      <w:r w:rsidRPr="00AC56C3">
        <w:rPr>
          <w:rFonts w:ascii="Arial" w:hAnsi="Arial"/>
          <w:sz w:val="28"/>
          <w:szCs w:val="28"/>
          <w:lang w:val="en-US"/>
        </w:rPr>
        <w:t>o</w:t>
      </w:r>
      <w:r>
        <w:rPr>
          <w:rFonts w:ascii="Arial" w:hAnsi="Arial"/>
          <w:sz w:val="28"/>
          <w:szCs w:val="28"/>
          <w:lang w:val="en-US"/>
        </w:rPr>
        <w:t>mpressi</w:t>
      </w:r>
      <w:r w:rsidRPr="00AC56C3">
        <w:rPr>
          <w:rFonts w:ascii="Arial" w:hAnsi="Arial"/>
          <w:sz w:val="28"/>
          <w:szCs w:val="28"/>
          <w:lang w:val="en-US"/>
        </w:rPr>
        <w:t>o</w:t>
      </w:r>
      <w:r>
        <w:rPr>
          <w:rFonts w:ascii="Arial" w:hAnsi="Arial"/>
          <w:sz w:val="28"/>
          <w:szCs w:val="28"/>
          <w:lang w:val="en-US"/>
        </w:rPr>
        <w:t>n):</w:t>
      </w:r>
    </w:p>
    <w:p w14:paraId="21535E5A"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Suppose the string below is to be sent over a network.</w:t>
      </w:r>
    </w:p>
    <w:p w14:paraId="16575FEA" w14:textId="43907F89" w:rsidR="00AC56C3" w:rsidRPr="00AC56C3" w:rsidRDefault="00AC56C3" w:rsidP="00AC56C3">
      <w:pPr>
        <w:rPr>
          <w:rFonts w:ascii="Arial" w:hAnsi="Arial"/>
          <w:sz w:val="28"/>
          <w:szCs w:val="28"/>
          <w:lang w:val="en-US"/>
        </w:rPr>
      </w:pPr>
      <w:r w:rsidRPr="00AC56C3">
        <w:rPr>
          <w:rFonts w:ascii="Arial" w:hAnsi="Arial"/>
          <w:sz w:val="28"/>
          <w:szCs w:val="28"/>
          <w:lang w:val="en-US"/>
        </w:rPr>
        <w:drawing>
          <wp:inline distT="0" distB="0" distL="0" distR="0" wp14:anchorId="4CAF87EA" wp14:editId="478B3C2E">
            <wp:extent cx="4762500" cy="942975"/>
            <wp:effectExtent l="0" t="0" r="0" b="9525"/>
            <wp:docPr id="20" name="Picture 20" descr="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tr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942975"/>
                    </a:xfrm>
                    <a:prstGeom prst="rect">
                      <a:avLst/>
                    </a:prstGeom>
                    <a:noFill/>
                    <a:ln>
                      <a:noFill/>
                    </a:ln>
                  </pic:spPr>
                </pic:pic>
              </a:graphicData>
            </a:graphic>
          </wp:inline>
        </w:drawing>
      </w:r>
    </w:p>
    <w:p w14:paraId="310756D8"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Each character occupies 8 bits. There are a total of 15 characters in the above string. Thus, a total of 8 * 15 = 120 bits are required to send this string.</w:t>
      </w:r>
    </w:p>
    <w:p w14:paraId="019B7736"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Using the Huffman Coding technique, we can compress the string to a smaller size.</w:t>
      </w:r>
    </w:p>
    <w:p w14:paraId="443904D2"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Huffman coding first creates a tree using the frequencies of the character and then generates code for each character.</w:t>
      </w:r>
    </w:p>
    <w:p w14:paraId="5A7ABA97"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Once the data is encoded, it has to be decoded. Decoding is done using the same tree.</w:t>
      </w:r>
    </w:p>
    <w:p w14:paraId="3155110B"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Huffman Coding prevents any ambiguity in the decoding process using the concept of </w:t>
      </w:r>
      <w:r w:rsidRPr="00AC56C3">
        <w:rPr>
          <w:rFonts w:ascii="Arial" w:hAnsi="Arial"/>
          <w:b/>
          <w:bCs/>
          <w:sz w:val="28"/>
          <w:szCs w:val="28"/>
          <w:lang w:val="en-US"/>
        </w:rPr>
        <w:t>prefix code</w:t>
      </w:r>
      <w:r w:rsidRPr="00AC56C3">
        <w:rPr>
          <w:rFonts w:ascii="Arial" w:hAnsi="Arial"/>
          <w:sz w:val="28"/>
          <w:szCs w:val="28"/>
          <w:lang w:val="en-US"/>
        </w:rPr>
        <w:t> </w:t>
      </w:r>
      <w:proofErr w:type="spellStart"/>
      <w:r w:rsidRPr="00AC56C3">
        <w:rPr>
          <w:rFonts w:ascii="Arial" w:hAnsi="Arial"/>
          <w:sz w:val="28"/>
          <w:szCs w:val="28"/>
          <w:lang w:val="en-US"/>
        </w:rPr>
        <w:t>ie</w:t>
      </w:r>
      <w:proofErr w:type="spellEnd"/>
      <w:r w:rsidRPr="00AC56C3">
        <w:rPr>
          <w:rFonts w:ascii="Arial" w:hAnsi="Arial"/>
          <w:sz w:val="28"/>
          <w:szCs w:val="28"/>
          <w:lang w:val="en-US"/>
        </w:rPr>
        <w:t xml:space="preserve">. </w:t>
      </w:r>
      <w:proofErr w:type="gramStart"/>
      <w:r w:rsidRPr="00AC56C3">
        <w:rPr>
          <w:rFonts w:ascii="Arial" w:hAnsi="Arial"/>
          <w:sz w:val="28"/>
          <w:szCs w:val="28"/>
          <w:lang w:val="en-US"/>
        </w:rPr>
        <w:t>a</w:t>
      </w:r>
      <w:proofErr w:type="gramEnd"/>
      <w:r w:rsidRPr="00AC56C3">
        <w:rPr>
          <w:rFonts w:ascii="Arial" w:hAnsi="Arial"/>
          <w:sz w:val="28"/>
          <w:szCs w:val="28"/>
          <w:lang w:val="en-US"/>
        </w:rPr>
        <w:t xml:space="preserve"> code associated with a character should not be present in the prefix of any other code. The tree created above helps in maintaining the property.</w:t>
      </w:r>
    </w:p>
    <w:p w14:paraId="277B92D6"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Huffman coding is done with the help of the following steps.</w:t>
      </w:r>
    </w:p>
    <w:p w14:paraId="4ABCEC4A" w14:textId="412B9E91"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Calculate the frequency of each character in the string.</w:t>
      </w:r>
      <w:r w:rsidRPr="00AC56C3">
        <w:rPr>
          <w:rFonts w:ascii="Arial" w:hAnsi="Arial"/>
          <w:sz w:val="28"/>
          <w:szCs w:val="28"/>
          <w:lang w:val="en-US"/>
        </w:rPr>
        <w:br/>
      </w:r>
      <w:r w:rsidRPr="00AC56C3">
        <w:rPr>
          <w:rFonts w:ascii="Arial" w:hAnsi="Arial"/>
          <w:sz w:val="28"/>
          <w:szCs w:val="28"/>
          <w:lang w:val="en-US"/>
        </w:rPr>
        <w:br/>
      </w:r>
      <w:r w:rsidRPr="00AC56C3">
        <w:rPr>
          <w:rFonts w:ascii="Arial" w:hAnsi="Arial"/>
          <w:sz w:val="28"/>
          <w:szCs w:val="28"/>
          <w:lang w:val="en-US"/>
        </w:rPr>
        <w:drawing>
          <wp:inline distT="0" distB="0" distL="0" distR="0" wp14:anchorId="04FDF7E0" wp14:editId="0829A856">
            <wp:extent cx="2857500" cy="1114425"/>
            <wp:effectExtent l="0" t="0" r="0" b="9525"/>
            <wp:docPr id="19" name="Picture 19" descr="frequency of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requency of st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p>
    <w:p w14:paraId="4CC1B6D6" w14:textId="1FF51987"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Sort the characters in increasing order of the frequency. These are stored in a priority queue Q.</w:t>
      </w:r>
      <w:r w:rsidRPr="00AC56C3">
        <w:rPr>
          <w:rFonts w:ascii="Arial" w:hAnsi="Arial"/>
          <w:sz w:val="28"/>
          <w:szCs w:val="28"/>
          <w:lang w:val="en-US"/>
        </w:rPr>
        <w:br/>
      </w:r>
      <w:r w:rsidRPr="00AC56C3">
        <w:rPr>
          <w:rFonts w:ascii="Arial" w:hAnsi="Arial"/>
          <w:sz w:val="28"/>
          <w:szCs w:val="28"/>
          <w:lang w:val="en-US"/>
        </w:rPr>
        <w:lastRenderedPageBreak/>
        <w:br/>
      </w:r>
      <w:r w:rsidRPr="00AC56C3">
        <w:rPr>
          <w:rFonts w:ascii="Arial" w:hAnsi="Arial"/>
          <w:sz w:val="28"/>
          <w:szCs w:val="28"/>
          <w:lang w:val="en-US"/>
        </w:rPr>
        <w:drawing>
          <wp:inline distT="0" distB="0" distL="0" distR="0" wp14:anchorId="1E1AF404" wp14:editId="311579F9">
            <wp:extent cx="2857500" cy="1114425"/>
            <wp:effectExtent l="0" t="0" r="0" b="9525"/>
            <wp:docPr id="18" name="Picture 18"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uffman 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p>
    <w:p w14:paraId="3E90156C" w14:textId="77777777"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Make each unique character as a leaf node.</w:t>
      </w:r>
    </w:p>
    <w:p w14:paraId="3892965E" w14:textId="61B32186"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Create an empty node z. Assign the minimum frequency to the left child of z and assign the second minimum frequency to the right child of z. Set the value of the z as the sum of the above two minimum frequencies.</w:t>
      </w:r>
      <w:r w:rsidRPr="00AC56C3">
        <w:rPr>
          <w:rFonts w:ascii="Arial" w:hAnsi="Arial"/>
          <w:sz w:val="28"/>
          <w:szCs w:val="28"/>
          <w:lang w:val="en-US"/>
        </w:rPr>
        <w:br/>
      </w:r>
      <w:r w:rsidRPr="00AC56C3">
        <w:rPr>
          <w:rFonts w:ascii="Arial" w:hAnsi="Arial"/>
          <w:sz w:val="28"/>
          <w:szCs w:val="28"/>
          <w:lang w:val="en-US"/>
        </w:rPr>
        <w:br/>
      </w:r>
      <w:r w:rsidRPr="00AC56C3">
        <w:rPr>
          <w:rFonts w:ascii="Arial" w:hAnsi="Arial"/>
          <w:sz w:val="28"/>
          <w:szCs w:val="28"/>
          <w:lang w:val="en-US"/>
        </w:rPr>
        <w:drawing>
          <wp:inline distT="0" distB="0" distL="0" distR="0" wp14:anchorId="0B0FF44E" wp14:editId="07018E0C">
            <wp:extent cx="2381250" cy="2647950"/>
            <wp:effectExtent l="0" t="0" r="0" b="0"/>
            <wp:docPr id="17" name="Picture 17"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uffman co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2647950"/>
                    </a:xfrm>
                    <a:prstGeom prst="rect">
                      <a:avLst/>
                    </a:prstGeom>
                    <a:noFill/>
                    <a:ln>
                      <a:noFill/>
                    </a:ln>
                  </pic:spPr>
                </pic:pic>
              </a:graphicData>
            </a:graphic>
          </wp:inline>
        </w:drawing>
      </w:r>
    </w:p>
    <w:p w14:paraId="6A9F6E96" w14:textId="77777777"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Remove these two minimum frequencies from Q and add the sum into the list of frequencies (* denote the internal nodes in the figure above).</w:t>
      </w:r>
    </w:p>
    <w:p w14:paraId="0162538D" w14:textId="77777777"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Insert node z into the tree.</w:t>
      </w:r>
    </w:p>
    <w:p w14:paraId="342C00A5" w14:textId="3C67AA1A"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lastRenderedPageBreak/>
        <w:t>Repeat steps 3 to 5 for all the characters.</w:t>
      </w:r>
      <w:r w:rsidRPr="00AC56C3">
        <w:rPr>
          <w:rFonts w:ascii="Arial" w:hAnsi="Arial"/>
          <w:sz w:val="28"/>
          <w:szCs w:val="28"/>
          <w:lang w:val="en-US"/>
        </w:rPr>
        <w:br/>
      </w:r>
      <w:r w:rsidRPr="00AC56C3">
        <w:rPr>
          <w:rFonts w:ascii="Arial" w:hAnsi="Arial"/>
          <w:sz w:val="28"/>
          <w:szCs w:val="28"/>
          <w:lang w:val="en-US"/>
        </w:rPr>
        <w:drawing>
          <wp:inline distT="0" distB="0" distL="0" distR="0" wp14:anchorId="7E1C064F" wp14:editId="19D5DC0D">
            <wp:extent cx="2381250" cy="2867025"/>
            <wp:effectExtent l="0" t="0" r="0" b="9525"/>
            <wp:docPr id="16" name="Picture 16"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uffman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2867025"/>
                    </a:xfrm>
                    <a:prstGeom prst="rect">
                      <a:avLst/>
                    </a:prstGeom>
                    <a:noFill/>
                    <a:ln>
                      <a:noFill/>
                    </a:ln>
                  </pic:spPr>
                </pic:pic>
              </a:graphicData>
            </a:graphic>
          </wp:inline>
        </w:drawing>
      </w:r>
      <w:r w:rsidRPr="00AC56C3">
        <w:rPr>
          <w:rFonts w:ascii="Arial" w:hAnsi="Arial"/>
          <w:sz w:val="28"/>
          <w:szCs w:val="28"/>
          <w:lang w:val="en-US"/>
        </w:rPr>
        <w:br/>
      </w:r>
      <w:r w:rsidRPr="00AC56C3">
        <w:rPr>
          <w:rFonts w:ascii="Arial" w:hAnsi="Arial"/>
          <w:sz w:val="28"/>
          <w:szCs w:val="28"/>
          <w:lang w:val="en-US"/>
        </w:rPr>
        <w:drawing>
          <wp:inline distT="0" distB="0" distL="0" distR="0" wp14:anchorId="142B0AD3" wp14:editId="6421046A">
            <wp:extent cx="2381250" cy="3409950"/>
            <wp:effectExtent l="0" t="0" r="0" b="0"/>
            <wp:docPr id="15" name="Picture 15"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uffman co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3409950"/>
                    </a:xfrm>
                    <a:prstGeom prst="rect">
                      <a:avLst/>
                    </a:prstGeom>
                    <a:noFill/>
                    <a:ln>
                      <a:noFill/>
                    </a:ln>
                  </pic:spPr>
                </pic:pic>
              </a:graphicData>
            </a:graphic>
          </wp:inline>
        </w:drawing>
      </w:r>
    </w:p>
    <w:p w14:paraId="17218B2B" w14:textId="03EC2594" w:rsidR="00AC56C3" w:rsidRPr="00AC56C3" w:rsidRDefault="00AC56C3" w:rsidP="00AC56C3">
      <w:pPr>
        <w:numPr>
          <w:ilvl w:val="0"/>
          <w:numId w:val="9"/>
        </w:numPr>
        <w:rPr>
          <w:rFonts w:ascii="Arial" w:hAnsi="Arial"/>
          <w:sz w:val="28"/>
          <w:szCs w:val="28"/>
          <w:lang w:val="en-US"/>
        </w:rPr>
      </w:pPr>
      <w:r w:rsidRPr="00AC56C3">
        <w:rPr>
          <w:rFonts w:ascii="Arial" w:hAnsi="Arial"/>
          <w:sz w:val="28"/>
          <w:szCs w:val="28"/>
          <w:lang w:val="en-US"/>
        </w:rPr>
        <w:t>For each non-leaf node, assign 0 to the left edge and 1 to the right edge.</w:t>
      </w:r>
      <w:r w:rsidRPr="00AC56C3">
        <w:rPr>
          <w:rFonts w:ascii="Arial" w:hAnsi="Arial"/>
          <w:sz w:val="28"/>
          <w:szCs w:val="28"/>
          <w:lang w:val="en-US"/>
        </w:rPr>
        <w:br/>
      </w:r>
      <w:r w:rsidRPr="00AC56C3">
        <w:rPr>
          <w:rFonts w:ascii="Arial" w:hAnsi="Arial"/>
          <w:sz w:val="28"/>
          <w:szCs w:val="28"/>
          <w:lang w:val="en-US"/>
        </w:rPr>
        <w:lastRenderedPageBreak/>
        <w:br/>
      </w:r>
      <w:r w:rsidRPr="00AC56C3">
        <w:rPr>
          <w:rFonts w:ascii="Arial" w:hAnsi="Arial"/>
          <w:sz w:val="28"/>
          <w:szCs w:val="28"/>
          <w:lang w:val="en-US"/>
        </w:rPr>
        <w:drawing>
          <wp:inline distT="0" distB="0" distL="0" distR="0" wp14:anchorId="524AF986" wp14:editId="2D17C4F8">
            <wp:extent cx="2381250" cy="2581275"/>
            <wp:effectExtent l="0" t="0" r="0" b="9525"/>
            <wp:docPr id="14" name="Picture 14"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uffman co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2581275"/>
                    </a:xfrm>
                    <a:prstGeom prst="rect">
                      <a:avLst/>
                    </a:prstGeom>
                    <a:noFill/>
                    <a:ln>
                      <a:noFill/>
                    </a:ln>
                  </pic:spPr>
                </pic:pic>
              </a:graphicData>
            </a:graphic>
          </wp:inline>
        </w:drawing>
      </w:r>
    </w:p>
    <w:p w14:paraId="7CE4ABB3"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For sending the above string over a network, we have to send the tree as well as the above compressed-code. The total size is given by the table below.</w:t>
      </w:r>
    </w:p>
    <w:p w14:paraId="6B9BE7A0"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 </w:t>
      </w:r>
    </w:p>
    <w:tbl>
      <w:tblPr>
        <w:tblW w:w="9491" w:type="dxa"/>
        <w:shd w:val="clear" w:color="auto" w:fill="F8FAFF"/>
        <w:tblCellMar>
          <w:left w:w="0" w:type="dxa"/>
          <w:right w:w="0" w:type="dxa"/>
        </w:tblCellMar>
        <w:tblLook w:val="04A0" w:firstRow="1" w:lastRow="0" w:firstColumn="1" w:lastColumn="0" w:noHBand="0" w:noVBand="1"/>
      </w:tblPr>
      <w:tblGrid>
        <w:gridCol w:w="3030"/>
        <w:gridCol w:w="2536"/>
        <w:gridCol w:w="1726"/>
        <w:gridCol w:w="2199"/>
      </w:tblGrid>
      <w:tr w:rsidR="00AC56C3" w:rsidRPr="00AC56C3" w14:paraId="23CF4A41" w14:textId="77777777" w:rsidTr="00477F7E">
        <w:trPr>
          <w:trHeight w:val="249"/>
        </w:trPr>
        <w:tc>
          <w:tcPr>
            <w:tcW w:w="0" w:type="auto"/>
            <w:shd w:val="clear" w:color="auto" w:fill="F8FAFF"/>
            <w:tcMar>
              <w:top w:w="180" w:type="dxa"/>
              <w:left w:w="360" w:type="dxa"/>
              <w:bottom w:w="180" w:type="dxa"/>
              <w:right w:w="360" w:type="dxa"/>
            </w:tcMar>
            <w:vAlign w:val="center"/>
            <w:hideMark/>
          </w:tcPr>
          <w:p w14:paraId="5711D571"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Character</w:t>
            </w:r>
          </w:p>
        </w:tc>
        <w:tc>
          <w:tcPr>
            <w:tcW w:w="0" w:type="auto"/>
            <w:shd w:val="clear" w:color="auto" w:fill="F8FAFF"/>
            <w:tcMar>
              <w:top w:w="180" w:type="dxa"/>
              <w:left w:w="360" w:type="dxa"/>
              <w:bottom w:w="180" w:type="dxa"/>
              <w:right w:w="360" w:type="dxa"/>
            </w:tcMar>
            <w:vAlign w:val="center"/>
            <w:hideMark/>
          </w:tcPr>
          <w:p w14:paraId="623634AD"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Frequency</w:t>
            </w:r>
          </w:p>
        </w:tc>
        <w:tc>
          <w:tcPr>
            <w:tcW w:w="0" w:type="auto"/>
            <w:shd w:val="clear" w:color="auto" w:fill="F8FAFF"/>
            <w:tcMar>
              <w:top w:w="180" w:type="dxa"/>
              <w:left w:w="360" w:type="dxa"/>
              <w:bottom w:w="180" w:type="dxa"/>
              <w:right w:w="360" w:type="dxa"/>
            </w:tcMar>
            <w:vAlign w:val="center"/>
            <w:hideMark/>
          </w:tcPr>
          <w:p w14:paraId="548FCEE0"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Code</w:t>
            </w:r>
          </w:p>
        </w:tc>
        <w:tc>
          <w:tcPr>
            <w:tcW w:w="0" w:type="auto"/>
            <w:shd w:val="clear" w:color="auto" w:fill="F8FAFF"/>
            <w:tcMar>
              <w:top w:w="180" w:type="dxa"/>
              <w:left w:w="360" w:type="dxa"/>
              <w:bottom w:w="180" w:type="dxa"/>
              <w:right w:w="360" w:type="dxa"/>
            </w:tcMar>
            <w:vAlign w:val="center"/>
            <w:hideMark/>
          </w:tcPr>
          <w:p w14:paraId="2C005526"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Size</w:t>
            </w:r>
          </w:p>
        </w:tc>
      </w:tr>
      <w:tr w:rsidR="00AC56C3" w:rsidRPr="00AC56C3" w14:paraId="45F8BFB4" w14:textId="77777777" w:rsidTr="00477F7E">
        <w:trPr>
          <w:trHeight w:val="260"/>
        </w:trPr>
        <w:tc>
          <w:tcPr>
            <w:tcW w:w="0" w:type="auto"/>
            <w:shd w:val="clear" w:color="auto" w:fill="F8FAFF"/>
            <w:tcMar>
              <w:top w:w="180" w:type="dxa"/>
              <w:left w:w="360" w:type="dxa"/>
              <w:bottom w:w="180" w:type="dxa"/>
              <w:right w:w="360" w:type="dxa"/>
            </w:tcMar>
            <w:vAlign w:val="center"/>
            <w:hideMark/>
          </w:tcPr>
          <w:p w14:paraId="626062F9"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A</w:t>
            </w:r>
          </w:p>
        </w:tc>
        <w:tc>
          <w:tcPr>
            <w:tcW w:w="0" w:type="auto"/>
            <w:shd w:val="clear" w:color="auto" w:fill="F8FAFF"/>
            <w:tcMar>
              <w:top w:w="180" w:type="dxa"/>
              <w:left w:w="360" w:type="dxa"/>
              <w:bottom w:w="180" w:type="dxa"/>
              <w:right w:w="360" w:type="dxa"/>
            </w:tcMar>
            <w:vAlign w:val="center"/>
            <w:hideMark/>
          </w:tcPr>
          <w:p w14:paraId="26C1CF9D"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5</w:t>
            </w:r>
          </w:p>
        </w:tc>
        <w:tc>
          <w:tcPr>
            <w:tcW w:w="0" w:type="auto"/>
            <w:shd w:val="clear" w:color="auto" w:fill="F8FAFF"/>
            <w:tcMar>
              <w:top w:w="180" w:type="dxa"/>
              <w:left w:w="360" w:type="dxa"/>
              <w:bottom w:w="180" w:type="dxa"/>
              <w:right w:w="360" w:type="dxa"/>
            </w:tcMar>
            <w:vAlign w:val="center"/>
            <w:hideMark/>
          </w:tcPr>
          <w:p w14:paraId="744675C0"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11</w:t>
            </w:r>
          </w:p>
        </w:tc>
        <w:tc>
          <w:tcPr>
            <w:tcW w:w="0" w:type="auto"/>
            <w:shd w:val="clear" w:color="auto" w:fill="F8FAFF"/>
            <w:tcMar>
              <w:top w:w="180" w:type="dxa"/>
              <w:left w:w="360" w:type="dxa"/>
              <w:bottom w:w="180" w:type="dxa"/>
              <w:right w:w="360" w:type="dxa"/>
            </w:tcMar>
            <w:vAlign w:val="center"/>
            <w:hideMark/>
          </w:tcPr>
          <w:p w14:paraId="4E203E09"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5*2 = 10</w:t>
            </w:r>
          </w:p>
        </w:tc>
      </w:tr>
      <w:tr w:rsidR="00AC56C3" w:rsidRPr="00AC56C3" w14:paraId="0B082D75" w14:textId="77777777" w:rsidTr="00477F7E">
        <w:trPr>
          <w:trHeight w:val="249"/>
        </w:trPr>
        <w:tc>
          <w:tcPr>
            <w:tcW w:w="0" w:type="auto"/>
            <w:shd w:val="clear" w:color="auto" w:fill="F8FAFF"/>
            <w:tcMar>
              <w:top w:w="180" w:type="dxa"/>
              <w:left w:w="360" w:type="dxa"/>
              <w:bottom w:w="180" w:type="dxa"/>
              <w:right w:w="360" w:type="dxa"/>
            </w:tcMar>
            <w:vAlign w:val="center"/>
            <w:hideMark/>
          </w:tcPr>
          <w:p w14:paraId="72DF2D76"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B</w:t>
            </w:r>
          </w:p>
        </w:tc>
        <w:tc>
          <w:tcPr>
            <w:tcW w:w="0" w:type="auto"/>
            <w:shd w:val="clear" w:color="auto" w:fill="F8FAFF"/>
            <w:tcMar>
              <w:top w:w="180" w:type="dxa"/>
              <w:left w:w="360" w:type="dxa"/>
              <w:bottom w:w="180" w:type="dxa"/>
              <w:right w:w="360" w:type="dxa"/>
            </w:tcMar>
            <w:vAlign w:val="center"/>
            <w:hideMark/>
          </w:tcPr>
          <w:p w14:paraId="76DFF63C"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w:t>
            </w:r>
          </w:p>
        </w:tc>
        <w:tc>
          <w:tcPr>
            <w:tcW w:w="0" w:type="auto"/>
            <w:shd w:val="clear" w:color="auto" w:fill="F8FAFF"/>
            <w:tcMar>
              <w:top w:w="180" w:type="dxa"/>
              <w:left w:w="360" w:type="dxa"/>
              <w:bottom w:w="180" w:type="dxa"/>
              <w:right w:w="360" w:type="dxa"/>
            </w:tcMar>
            <w:vAlign w:val="center"/>
            <w:hideMark/>
          </w:tcPr>
          <w:p w14:paraId="08F64B12"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100</w:t>
            </w:r>
          </w:p>
        </w:tc>
        <w:tc>
          <w:tcPr>
            <w:tcW w:w="0" w:type="auto"/>
            <w:shd w:val="clear" w:color="auto" w:fill="F8FAFF"/>
            <w:tcMar>
              <w:top w:w="180" w:type="dxa"/>
              <w:left w:w="360" w:type="dxa"/>
              <w:bottom w:w="180" w:type="dxa"/>
              <w:right w:w="360" w:type="dxa"/>
            </w:tcMar>
            <w:vAlign w:val="center"/>
            <w:hideMark/>
          </w:tcPr>
          <w:p w14:paraId="6BAA9AF9"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1*3 = 3</w:t>
            </w:r>
          </w:p>
        </w:tc>
      </w:tr>
      <w:tr w:rsidR="00AC56C3" w:rsidRPr="00AC56C3" w14:paraId="53C7D0F0" w14:textId="77777777" w:rsidTr="00477F7E">
        <w:trPr>
          <w:trHeight w:val="260"/>
        </w:trPr>
        <w:tc>
          <w:tcPr>
            <w:tcW w:w="0" w:type="auto"/>
            <w:shd w:val="clear" w:color="auto" w:fill="F8FAFF"/>
            <w:tcMar>
              <w:top w:w="180" w:type="dxa"/>
              <w:left w:w="360" w:type="dxa"/>
              <w:bottom w:w="180" w:type="dxa"/>
              <w:right w:w="360" w:type="dxa"/>
            </w:tcMar>
            <w:vAlign w:val="center"/>
            <w:hideMark/>
          </w:tcPr>
          <w:p w14:paraId="53C4A3AA"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C</w:t>
            </w:r>
          </w:p>
        </w:tc>
        <w:tc>
          <w:tcPr>
            <w:tcW w:w="0" w:type="auto"/>
            <w:shd w:val="clear" w:color="auto" w:fill="F8FAFF"/>
            <w:tcMar>
              <w:top w:w="180" w:type="dxa"/>
              <w:left w:w="360" w:type="dxa"/>
              <w:bottom w:w="180" w:type="dxa"/>
              <w:right w:w="360" w:type="dxa"/>
            </w:tcMar>
            <w:vAlign w:val="center"/>
            <w:hideMark/>
          </w:tcPr>
          <w:p w14:paraId="39C79982"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6</w:t>
            </w:r>
          </w:p>
        </w:tc>
        <w:tc>
          <w:tcPr>
            <w:tcW w:w="0" w:type="auto"/>
            <w:shd w:val="clear" w:color="auto" w:fill="F8FAFF"/>
            <w:tcMar>
              <w:top w:w="180" w:type="dxa"/>
              <w:left w:w="360" w:type="dxa"/>
              <w:bottom w:w="180" w:type="dxa"/>
              <w:right w:w="360" w:type="dxa"/>
            </w:tcMar>
            <w:vAlign w:val="center"/>
            <w:hideMark/>
          </w:tcPr>
          <w:p w14:paraId="3958E785"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0</w:t>
            </w:r>
          </w:p>
        </w:tc>
        <w:tc>
          <w:tcPr>
            <w:tcW w:w="0" w:type="auto"/>
            <w:shd w:val="clear" w:color="auto" w:fill="F8FAFF"/>
            <w:tcMar>
              <w:top w:w="180" w:type="dxa"/>
              <w:left w:w="360" w:type="dxa"/>
              <w:bottom w:w="180" w:type="dxa"/>
              <w:right w:w="360" w:type="dxa"/>
            </w:tcMar>
            <w:vAlign w:val="center"/>
            <w:hideMark/>
          </w:tcPr>
          <w:p w14:paraId="22B6A43F"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6*1 = 6</w:t>
            </w:r>
          </w:p>
        </w:tc>
      </w:tr>
      <w:tr w:rsidR="00AC56C3" w:rsidRPr="00AC56C3" w14:paraId="47E1A86A" w14:textId="77777777" w:rsidTr="00477F7E">
        <w:trPr>
          <w:trHeight w:val="249"/>
        </w:trPr>
        <w:tc>
          <w:tcPr>
            <w:tcW w:w="0" w:type="auto"/>
            <w:shd w:val="clear" w:color="auto" w:fill="F8FAFF"/>
            <w:tcMar>
              <w:top w:w="180" w:type="dxa"/>
              <w:left w:w="360" w:type="dxa"/>
              <w:bottom w:w="180" w:type="dxa"/>
              <w:right w:w="360" w:type="dxa"/>
            </w:tcMar>
            <w:vAlign w:val="center"/>
            <w:hideMark/>
          </w:tcPr>
          <w:p w14:paraId="33A76F0A"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D</w:t>
            </w:r>
          </w:p>
        </w:tc>
        <w:tc>
          <w:tcPr>
            <w:tcW w:w="0" w:type="auto"/>
            <w:shd w:val="clear" w:color="auto" w:fill="F8FAFF"/>
            <w:tcMar>
              <w:top w:w="180" w:type="dxa"/>
              <w:left w:w="360" w:type="dxa"/>
              <w:bottom w:w="180" w:type="dxa"/>
              <w:right w:w="360" w:type="dxa"/>
            </w:tcMar>
            <w:vAlign w:val="center"/>
            <w:hideMark/>
          </w:tcPr>
          <w:p w14:paraId="395BA308"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3</w:t>
            </w:r>
          </w:p>
        </w:tc>
        <w:tc>
          <w:tcPr>
            <w:tcW w:w="0" w:type="auto"/>
            <w:shd w:val="clear" w:color="auto" w:fill="F8FAFF"/>
            <w:tcMar>
              <w:top w:w="180" w:type="dxa"/>
              <w:left w:w="360" w:type="dxa"/>
              <w:bottom w:w="180" w:type="dxa"/>
              <w:right w:w="360" w:type="dxa"/>
            </w:tcMar>
            <w:vAlign w:val="center"/>
            <w:hideMark/>
          </w:tcPr>
          <w:p w14:paraId="0B8A3FED"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101</w:t>
            </w:r>
          </w:p>
        </w:tc>
        <w:tc>
          <w:tcPr>
            <w:tcW w:w="0" w:type="auto"/>
            <w:shd w:val="clear" w:color="auto" w:fill="F8FAFF"/>
            <w:tcMar>
              <w:top w:w="180" w:type="dxa"/>
              <w:left w:w="360" w:type="dxa"/>
              <w:bottom w:w="180" w:type="dxa"/>
              <w:right w:w="360" w:type="dxa"/>
            </w:tcMar>
            <w:vAlign w:val="center"/>
            <w:hideMark/>
          </w:tcPr>
          <w:p w14:paraId="51C32EA7"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3*3 = 9</w:t>
            </w:r>
          </w:p>
        </w:tc>
      </w:tr>
      <w:tr w:rsidR="00AC56C3" w:rsidRPr="00AC56C3" w14:paraId="799039FE" w14:textId="77777777" w:rsidTr="00477F7E">
        <w:trPr>
          <w:trHeight w:val="260"/>
        </w:trPr>
        <w:tc>
          <w:tcPr>
            <w:tcW w:w="0" w:type="auto"/>
            <w:tcBorders>
              <w:bottom w:val="nil"/>
            </w:tcBorders>
            <w:shd w:val="clear" w:color="auto" w:fill="F8FAFF"/>
            <w:tcMar>
              <w:top w:w="180" w:type="dxa"/>
              <w:left w:w="360" w:type="dxa"/>
              <w:bottom w:w="180" w:type="dxa"/>
              <w:right w:w="360" w:type="dxa"/>
            </w:tcMar>
            <w:vAlign w:val="center"/>
            <w:hideMark/>
          </w:tcPr>
          <w:p w14:paraId="3706CBFE"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4 * 8 = 32 bits</w:t>
            </w:r>
          </w:p>
        </w:tc>
        <w:tc>
          <w:tcPr>
            <w:tcW w:w="0" w:type="auto"/>
            <w:tcBorders>
              <w:bottom w:val="nil"/>
            </w:tcBorders>
            <w:shd w:val="clear" w:color="auto" w:fill="F8FAFF"/>
            <w:tcMar>
              <w:top w:w="180" w:type="dxa"/>
              <w:left w:w="360" w:type="dxa"/>
              <w:bottom w:w="180" w:type="dxa"/>
              <w:right w:w="360" w:type="dxa"/>
            </w:tcMar>
            <w:vAlign w:val="center"/>
            <w:hideMark/>
          </w:tcPr>
          <w:p w14:paraId="1ACC8ED1"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15 bits</w:t>
            </w:r>
          </w:p>
        </w:tc>
        <w:tc>
          <w:tcPr>
            <w:tcW w:w="0" w:type="auto"/>
            <w:tcBorders>
              <w:bottom w:val="nil"/>
            </w:tcBorders>
            <w:shd w:val="clear" w:color="auto" w:fill="F8FAFF"/>
            <w:tcMar>
              <w:top w:w="180" w:type="dxa"/>
              <w:left w:w="360" w:type="dxa"/>
              <w:bottom w:w="180" w:type="dxa"/>
              <w:right w:w="360" w:type="dxa"/>
            </w:tcMar>
            <w:vAlign w:val="center"/>
            <w:hideMark/>
          </w:tcPr>
          <w:p w14:paraId="348F9C9A"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 </w:t>
            </w:r>
          </w:p>
        </w:tc>
        <w:tc>
          <w:tcPr>
            <w:tcW w:w="0" w:type="auto"/>
            <w:tcBorders>
              <w:bottom w:val="nil"/>
            </w:tcBorders>
            <w:shd w:val="clear" w:color="auto" w:fill="F8FAFF"/>
            <w:tcMar>
              <w:top w:w="180" w:type="dxa"/>
              <w:left w:w="360" w:type="dxa"/>
              <w:bottom w:w="180" w:type="dxa"/>
              <w:right w:w="360" w:type="dxa"/>
            </w:tcMar>
            <w:vAlign w:val="center"/>
            <w:hideMark/>
          </w:tcPr>
          <w:p w14:paraId="04778E06"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28 bits</w:t>
            </w:r>
          </w:p>
        </w:tc>
      </w:tr>
    </w:tbl>
    <w:p w14:paraId="2D0DBFDC" w14:textId="77777777" w:rsidR="00AC56C3" w:rsidRPr="00AC56C3" w:rsidRDefault="00AC56C3" w:rsidP="00AC56C3">
      <w:pPr>
        <w:rPr>
          <w:rFonts w:ascii="Arial" w:hAnsi="Arial"/>
          <w:sz w:val="28"/>
          <w:szCs w:val="28"/>
          <w:lang w:val="en-US"/>
        </w:rPr>
      </w:pPr>
      <w:r w:rsidRPr="00AC56C3">
        <w:rPr>
          <w:rFonts w:ascii="Arial" w:hAnsi="Arial"/>
          <w:sz w:val="28"/>
          <w:szCs w:val="28"/>
          <w:lang w:val="en-US"/>
        </w:rPr>
        <w:t> </w:t>
      </w:r>
    </w:p>
    <w:p w14:paraId="038614B2" w14:textId="77777777" w:rsidR="00AC56C3" w:rsidRDefault="00AC56C3" w:rsidP="00AC56C3">
      <w:pPr>
        <w:rPr>
          <w:rFonts w:ascii="Arial" w:hAnsi="Arial"/>
          <w:sz w:val="28"/>
          <w:szCs w:val="28"/>
          <w:lang w:val="en-US"/>
        </w:rPr>
      </w:pPr>
      <w:r w:rsidRPr="00AC56C3">
        <w:rPr>
          <w:rFonts w:ascii="Arial" w:hAnsi="Arial"/>
          <w:sz w:val="28"/>
          <w:szCs w:val="28"/>
          <w:lang w:val="en-US"/>
        </w:rPr>
        <w:t>Without encoding, the total size of the string was 120 bits. After encoding the size is reduced to 32 + 15 + 28 = 75.</w:t>
      </w:r>
    </w:p>
    <w:p w14:paraId="3742F298" w14:textId="77777777" w:rsidR="00F54FE8" w:rsidRDefault="00F54FE8" w:rsidP="00F54FE8">
      <w:pPr>
        <w:rPr>
          <w:rFonts w:ascii="Arial" w:hAnsi="Arial"/>
          <w:b/>
          <w:bCs/>
          <w:sz w:val="28"/>
          <w:szCs w:val="28"/>
          <w:lang w:val="en-US"/>
        </w:rPr>
      </w:pPr>
    </w:p>
    <w:p w14:paraId="1E618105" w14:textId="77777777" w:rsidR="00F54FE8" w:rsidRDefault="00F54FE8" w:rsidP="00F54FE8">
      <w:pPr>
        <w:rPr>
          <w:rFonts w:ascii="Arial" w:hAnsi="Arial"/>
          <w:b/>
          <w:bCs/>
          <w:sz w:val="28"/>
          <w:szCs w:val="28"/>
          <w:lang w:val="en-US"/>
        </w:rPr>
      </w:pPr>
    </w:p>
    <w:p w14:paraId="1D9F6174" w14:textId="77777777" w:rsidR="00F54FE8" w:rsidRDefault="00F54FE8" w:rsidP="00F54FE8">
      <w:pPr>
        <w:rPr>
          <w:rFonts w:ascii="Arial" w:hAnsi="Arial"/>
          <w:b/>
          <w:bCs/>
          <w:sz w:val="28"/>
          <w:szCs w:val="28"/>
          <w:lang w:val="en-US"/>
        </w:rPr>
      </w:pPr>
    </w:p>
    <w:p w14:paraId="066A614E" w14:textId="77777777" w:rsidR="00F54FE8" w:rsidRDefault="00F54FE8" w:rsidP="00F54FE8">
      <w:pPr>
        <w:rPr>
          <w:rFonts w:ascii="Arial" w:hAnsi="Arial"/>
          <w:b/>
          <w:bCs/>
          <w:sz w:val="28"/>
          <w:szCs w:val="28"/>
          <w:lang w:val="en-US"/>
        </w:rPr>
      </w:pPr>
    </w:p>
    <w:p w14:paraId="3A23AFB9" w14:textId="77777777" w:rsidR="00F54FE8" w:rsidRDefault="00F54FE8" w:rsidP="00F54FE8">
      <w:pPr>
        <w:rPr>
          <w:rFonts w:ascii="Arial" w:hAnsi="Arial"/>
          <w:b/>
          <w:bCs/>
          <w:sz w:val="28"/>
          <w:szCs w:val="28"/>
          <w:lang w:val="en-US"/>
        </w:rPr>
      </w:pPr>
    </w:p>
    <w:p w14:paraId="06192381" w14:textId="77777777" w:rsidR="00F54FE8" w:rsidRDefault="00F54FE8" w:rsidP="00F54FE8">
      <w:pPr>
        <w:rPr>
          <w:rFonts w:ascii="Arial" w:hAnsi="Arial"/>
          <w:b/>
          <w:bCs/>
          <w:sz w:val="28"/>
          <w:szCs w:val="28"/>
          <w:lang w:val="en-US"/>
        </w:rPr>
      </w:pPr>
    </w:p>
    <w:p w14:paraId="4AABA07C" w14:textId="4C8171BC" w:rsidR="00F54FE8" w:rsidRPr="002E6C35" w:rsidRDefault="00F54FE8" w:rsidP="00F54FE8">
      <w:pPr>
        <w:rPr>
          <w:rFonts w:ascii="Arial" w:hAnsi="Arial"/>
          <w:bCs/>
          <w:sz w:val="28"/>
          <w:szCs w:val="28"/>
          <w:lang w:val="en-US"/>
        </w:rPr>
      </w:pPr>
      <w:r w:rsidRPr="002E6C35">
        <w:rPr>
          <w:rFonts w:ascii="Arial" w:hAnsi="Arial"/>
          <w:bCs/>
          <w:sz w:val="28"/>
          <w:szCs w:val="28"/>
          <w:lang w:val="en-US"/>
        </w:rPr>
        <w:lastRenderedPageBreak/>
        <w:t>Decoding the code</w:t>
      </w:r>
      <w:r w:rsidR="002E6C35">
        <w:rPr>
          <w:rFonts w:ascii="Arial" w:hAnsi="Arial"/>
          <w:bCs/>
          <w:sz w:val="28"/>
          <w:szCs w:val="28"/>
          <w:lang w:val="en-US"/>
        </w:rPr>
        <w:t>:</w:t>
      </w:r>
    </w:p>
    <w:p w14:paraId="35388871" w14:textId="77777777" w:rsidR="00F54FE8" w:rsidRPr="00F54FE8" w:rsidRDefault="00F54FE8" w:rsidP="00F54FE8">
      <w:pPr>
        <w:rPr>
          <w:rFonts w:ascii="Arial" w:hAnsi="Arial"/>
          <w:sz w:val="28"/>
          <w:szCs w:val="28"/>
          <w:lang w:val="en-US"/>
        </w:rPr>
      </w:pPr>
      <w:r w:rsidRPr="00F54FE8">
        <w:rPr>
          <w:rFonts w:ascii="Arial" w:hAnsi="Arial"/>
          <w:sz w:val="28"/>
          <w:szCs w:val="28"/>
          <w:lang w:val="en-US"/>
        </w:rPr>
        <w:t>For decoding the code, we can take the code and traverse through the tree to find the character.</w:t>
      </w:r>
    </w:p>
    <w:p w14:paraId="54D73742" w14:textId="77777777" w:rsidR="00F54FE8" w:rsidRPr="00F54FE8" w:rsidRDefault="00F54FE8" w:rsidP="00F54FE8">
      <w:pPr>
        <w:rPr>
          <w:rFonts w:ascii="Arial" w:hAnsi="Arial"/>
          <w:sz w:val="28"/>
          <w:szCs w:val="28"/>
          <w:lang w:val="en-US"/>
        </w:rPr>
      </w:pPr>
      <w:r w:rsidRPr="00F54FE8">
        <w:rPr>
          <w:rFonts w:ascii="Arial" w:hAnsi="Arial"/>
          <w:sz w:val="28"/>
          <w:szCs w:val="28"/>
          <w:lang w:val="en-US"/>
        </w:rPr>
        <w:t>Let ### is to be decoded, we can traverse from the root as in the figure below.</w:t>
      </w:r>
    </w:p>
    <w:p w14:paraId="5F6FC181" w14:textId="40E7DBA4" w:rsidR="00F54FE8" w:rsidRPr="00F54FE8" w:rsidRDefault="00F54FE8" w:rsidP="00F54FE8">
      <w:pPr>
        <w:rPr>
          <w:rFonts w:ascii="Arial" w:hAnsi="Arial"/>
          <w:sz w:val="28"/>
          <w:szCs w:val="28"/>
          <w:lang w:val="en-US"/>
        </w:rPr>
      </w:pPr>
      <w:r w:rsidRPr="00F54FE8">
        <w:rPr>
          <w:rFonts w:ascii="Arial" w:hAnsi="Arial"/>
          <w:sz w:val="28"/>
          <w:szCs w:val="28"/>
          <w:lang w:val="en-US"/>
        </w:rPr>
        <w:drawing>
          <wp:inline distT="0" distB="0" distL="0" distR="0" wp14:anchorId="633A3261" wp14:editId="1967DF22">
            <wp:extent cx="2381250" cy="2581275"/>
            <wp:effectExtent l="0" t="0" r="0" b="9525"/>
            <wp:docPr id="24" name="Picture 24" descr="huffman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uffman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2581275"/>
                    </a:xfrm>
                    <a:prstGeom prst="rect">
                      <a:avLst/>
                    </a:prstGeom>
                    <a:noFill/>
                    <a:ln>
                      <a:noFill/>
                    </a:ln>
                  </pic:spPr>
                </pic:pic>
              </a:graphicData>
            </a:graphic>
          </wp:inline>
        </w:drawing>
      </w:r>
    </w:p>
    <w:p w14:paraId="48B0148E" w14:textId="576A6089" w:rsidR="00F54FE8" w:rsidRPr="00742DC6" w:rsidRDefault="00742DC6" w:rsidP="00AC56C3">
      <w:pPr>
        <w:rPr>
          <w:rFonts w:ascii="Arial" w:hAnsi="Arial"/>
          <w:b/>
          <w:sz w:val="28"/>
          <w:szCs w:val="28"/>
          <w:lang w:val="en-US"/>
        </w:rPr>
      </w:pPr>
      <w:r>
        <w:rPr>
          <w:rFonts w:ascii="Arial" w:hAnsi="Arial"/>
          <w:b/>
          <w:sz w:val="28"/>
          <w:szCs w:val="28"/>
          <w:lang w:val="en-US"/>
        </w:rPr>
        <w:t>Alg</w:t>
      </w:r>
      <w:r w:rsidRPr="002E6C35">
        <w:rPr>
          <w:rFonts w:ascii="Arial" w:hAnsi="Arial"/>
          <w:b/>
          <w:sz w:val="28"/>
          <w:szCs w:val="28"/>
          <w:lang w:val="en-US"/>
        </w:rPr>
        <w:t>o</w:t>
      </w:r>
      <w:r>
        <w:rPr>
          <w:rFonts w:ascii="Arial" w:hAnsi="Arial"/>
          <w:b/>
          <w:sz w:val="28"/>
          <w:szCs w:val="28"/>
          <w:lang w:val="en-US"/>
        </w:rPr>
        <w:t>rithm (Huffman C</w:t>
      </w:r>
      <w:r w:rsidRPr="002E6C35">
        <w:rPr>
          <w:rFonts w:ascii="Arial" w:hAnsi="Arial"/>
          <w:b/>
          <w:sz w:val="28"/>
          <w:szCs w:val="28"/>
          <w:lang w:val="en-US"/>
        </w:rPr>
        <w:t>o</w:t>
      </w:r>
      <w:r>
        <w:rPr>
          <w:rFonts w:ascii="Arial" w:hAnsi="Arial"/>
          <w:b/>
          <w:sz w:val="28"/>
          <w:szCs w:val="28"/>
          <w:lang w:val="en-US"/>
        </w:rPr>
        <w:t>ding)</w:t>
      </w:r>
    </w:p>
    <w:p w14:paraId="43152A72"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create</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742DC6">
        <w:rPr>
          <w:rFonts w:ascii="Consolas" w:eastAsia="Times New Roman" w:hAnsi="Consolas" w:cs="Courier New"/>
          <w:color w:val="A626A4"/>
          <w:sz w:val="21"/>
          <w:szCs w:val="21"/>
          <w:bdr w:val="none" w:sz="0" w:space="0" w:color="auto" w:frame="1"/>
          <w:shd w:val="clear" w:color="auto" w:fill="F5F5F5"/>
          <w:lang w:val="en-US" w:eastAsia="en-US"/>
        </w:rPr>
        <w:t>priority</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queue Q consisting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each</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unique</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character.</w:t>
      </w:r>
    </w:p>
    <w:p w14:paraId="1E0A1FDF"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sort</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then</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in</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ascending </w:t>
      </w:r>
      <w:r w:rsidRPr="00742DC6">
        <w:rPr>
          <w:rFonts w:ascii="Consolas" w:eastAsia="Times New Roman" w:hAnsi="Consolas" w:cs="Courier New"/>
          <w:color w:val="A626A4"/>
          <w:sz w:val="21"/>
          <w:szCs w:val="21"/>
          <w:bdr w:val="none" w:sz="0" w:space="0" w:color="auto" w:frame="1"/>
          <w:shd w:val="clear" w:color="auto" w:fill="F5F5F5"/>
          <w:lang w:val="en-US" w:eastAsia="en-US"/>
        </w:rPr>
        <w:t>order</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their frequencies.</w:t>
      </w:r>
    </w:p>
    <w:p w14:paraId="05757A4B"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for</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all</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 </w:t>
      </w:r>
      <w:r w:rsidRPr="00742DC6">
        <w:rPr>
          <w:rFonts w:ascii="Consolas" w:eastAsia="Times New Roman" w:hAnsi="Consolas" w:cs="Courier New"/>
          <w:color w:val="A626A4"/>
          <w:sz w:val="21"/>
          <w:szCs w:val="21"/>
          <w:bdr w:val="none" w:sz="0" w:space="0" w:color="auto" w:frame="1"/>
          <w:shd w:val="clear" w:color="auto" w:fill="F5F5F5"/>
          <w:lang w:val="en-US" w:eastAsia="en-US"/>
        </w:rPr>
        <w:t>unique</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characters</w:t>
      </w:r>
      <w:r w:rsidRPr="00742DC6">
        <w:rPr>
          <w:rFonts w:ascii="Consolas" w:eastAsia="Times New Roman" w:hAnsi="Consolas" w:cs="Courier New"/>
          <w:color w:val="383A42"/>
          <w:sz w:val="21"/>
          <w:szCs w:val="21"/>
          <w:bdr w:val="none" w:sz="0" w:space="0" w:color="auto" w:frame="1"/>
          <w:shd w:val="clear" w:color="auto" w:fill="F5F5F5"/>
          <w:lang w:val="en-US" w:eastAsia="en-US"/>
        </w:rPr>
        <w:t>:</w:t>
      </w:r>
    </w:p>
    <w:p w14:paraId="06E13F47"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create</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newNode</w:t>
      </w:r>
      <w:proofErr w:type="spellEnd"/>
    </w:p>
    <w:p w14:paraId="0A454AD5"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extract</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minimum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value</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from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Q </w:t>
      </w:r>
      <w:r w:rsidRPr="00742DC6">
        <w:rPr>
          <w:rFonts w:ascii="Consolas" w:eastAsia="Times New Roman" w:hAnsi="Consolas" w:cs="Courier New"/>
          <w:color w:val="A626A4"/>
          <w:sz w:val="21"/>
          <w:szCs w:val="21"/>
          <w:bdr w:val="none" w:sz="0" w:space="0" w:color="auto" w:frame="1"/>
          <w:shd w:val="clear" w:color="auto" w:fill="F5F5F5"/>
          <w:lang w:val="en-US" w:eastAsia="en-US"/>
        </w:rPr>
        <w:t>and</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assign it </w:t>
      </w:r>
      <w:r w:rsidRPr="00742DC6">
        <w:rPr>
          <w:rFonts w:ascii="Consolas" w:eastAsia="Times New Roman" w:hAnsi="Consolas" w:cs="Courier New"/>
          <w:color w:val="A626A4"/>
          <w:sz w:val="21"/>
          <w:szCs w:val="21"/>
          <w:bdr w:val="none" w:sz="0" w:space="0" w:color="auto" w:frame="1"/>
          <w:shd w:val="clear" w:color="auto" w:fill="F5F5F5"/>
          <w:lang w:val="en-US" w:eastAsia="en-US"/>
        </w:rPr>
        <w:t>to</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leftChild</w:t>
      </w:r>
      <w:proofErr w:type="spell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newNode</w:t>
      </w:r>
      <w:proofErr w:type="spellEnd"/>
    </w:p>
    <w:p w14:paraId="1F547E29"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extract</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minimum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value</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from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Q </w:t>
      </w:r>
      <w:r w:rsidRPr="00742DC6">
        <w:rPr>
          <w:rFonts w:ascii="Consolas" w:eastAsia="Times New Roman" w:hAnsi="Consolas" w:cs="Courier New"/>
          <w:color w:val="A626A4"/>
          <w:sz w:val="21"/>
          <w:szCs w:val="21"/>
          <w:bdr w:val="none" w:sz="0" w:space="0" w:color="auto" w:frame="1"/>
          <w:shd w:val="clear" w:color="auto" w:fill="F5F5F5"/>
          <w:lang w:val="en-US" w:eastAsia="en-US"/>
        </w:rPr>
        <w:t>and</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assign it </w:t>
      </w:r>
      <w:r w:rsidRPr="00742DC6">
        <w:rPr>
          <w:rFonts w:ascii="Consolas" w:eastAsia="Times New Roman" w:hAnsi="Consolas" w:cs="Courier New"/>
          <w:color w:val="A626A4"/>
          <w:sz w:val="21"/>
          <w:szCs w:val="21"/>
          <w:bdr w:val="none" w:sz="0" w:space="0" w:color="auto" w:frame="1"/>
          <w:shd w:val="clear" w:color="auto" w:fill="F5F5F5"/>
          <w:lang w:val="en-US" w:eastAsia="en-US"/>
        </w:rPr>
        <w:t>to</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rightChild</w:t>
      </w:r>
      <w:proofErr w:type="spell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newNode</w:t>
      </w:r>
      <w:proofErr w:type="spellEnd"/>
    </w:p>
    <w:p w14:paraId="0778A7E4"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742DC6">
        <w:rPr>
          <w:rFonts w:ascii="Consolas" w:eastAsia="Times New Roman" w:hAnsi="Consolas" w:cs="Courier New"/>
          <w:color w:val="383A42"/>
          <w:sz w:val="21"/>
          <w:szCs w:val="21"/>
          <w:bdr w:val="none" w:sz="0" w:space="0" w:color="auto" w:frame="1"/>
          <w:shd w:val="clear" w:color="auto" w:fill="F5F5F5"/>
          <w:lang w:val="en-US" w:eastAsia="en-US"/>
        </w:rPr>
        <w:t>calculate</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 </w:t>
      </w:r>
      <w:r w:rsidRPr="00742DC6">
        <w:rPr>
          <w:rFonts w:ascii="Consolas" w:eastAsia="Times New Roman" w:hAnsi="Consolas" w:cs="Courier New"/>
          <w:color w:val="A626A4"/>
          <w:sz w:val="21"/>
          <w:szCs w:val="21"/>
          <w:bdr w:val="none" w:sz="0" w:space="0" w:color="auto" w:frame="1"/>
          <w:shd w:val="clear" w:color="auto" w:fill="F5F5F5"/>
          <w:lang w:val="en-US" w:eastAsia="en-US"/>
        </w:rPr>
        <w:t>sum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these two </w:t>
      </w:r>
      <w:r w:rsidRPr="00742DC6">
        <w:rPr>
          <w:rFonts w:ascii="Consolas" w:eastAsia="Times New Roman" w:hAnsi="Consolas" w:cs="Courier New"/>
          <w:color w:val="A626A4"/>
          <w:sz w:val="21"/>
          <w:szCs w:val="21"/>
          <w:bdr w:val="none" w:sz="0" w:space="0" w:color="auto" w:frame="1"/>
          <w:shd w:val="clear" w:color="auto" w:fill="F5F5F5"/>
          <w:lang w:val="en-US" w:eastAsia="en-US"/>
        </w:rPr>
        <w:t>minimum</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values</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and</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assign it </w:t>
      </w:r>
      <w:r w:rsidRPr="00742DC6">
        <w:rPr>
          <w:rFonts w:ascii="Consolas" w:eastAsia="Times New Roman" w:hAnsi="Consolas" w:cs="Courier New"/>
          <w:color w:val="A626A4"/>
          <w:sz w:val="21"/>
          <w:szCs w:val="21"/>
          <w:bdr w:val="none" w:sz="0" w:space="0" w:color="auto" w:frame="1"/>
          <w:shd w:val="clear" w:color="auto" w:fill="F5F5F5"/>
          <w:lang w:val="en-US" w:eastAsia="en-US"/>
        </w:rPr>
        <w:t>to</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 </w:t>
      </w:r>
      <w:r w:rsidRPr="00742DC6">
        <w:rPr>
          <w:rFonts w:ascii="Consolas" w:eastAsia="Times New Roman" w:hAnsi="Consolas" w:cs="Courier New"/>
          <w:color w:val="A626A4"/>
          <w:sz w:val="21"/>
          <w:szCs w:val="21"/>
          <w:bdr w:val="none" w:sz="0" w:space="0" w:color="auto" w:frame="1"/>
          <w:shd w:val="clear" w:color="auto" w:fill="F5F5F5"/>
          <w:lang w:val="en-US" w:eastAsia="en-US"/>
        </w:rPr>
        <w:t>value</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of</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newNode</w:t>
      </w:r>
      <w:proofErr w:type="spellEnd"/>
    </w:p>
    <w:p w14:paraId="3ACD83C3"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insert</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this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newNode</w:t>
      </w:r>
      <w:proofErr w:type="spell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742DC6">
        <w:rPr>
          <w:rFonts w:ascii="Consolas" w:eastAsia="Times New Roman" w:hAnsi="Consolas" w:cs="Courier New"/>
          <w:color w:val="A626A4"/>
          <w:sz w:val="21"/>
          <w:szCs w:val="21"/>
          <w:bdr w:val="none" w:sz="0" w:space="0" w:color="auto" w:frame="1"/>
          <w:shd w:val="clear" w:color="auto" w:fill="F5F5F5"/>
          <w:lang w:val="en-US" w:eastAsia="en-US"/>
        </w:rPr>
        <w:t>into</w:t>
      </w:r>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the tree</w:t>
      </w:r>
    </w:p>
    <w:p w14:paraId="79449093" w14:textId="77777777" w:rsidR="00742DC6" w:rsidRPr="00742DC6" w:rsidRDefault="00742DC6" w:rsidP="00742DC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5265E"/>
          <w:sz w:val="21"/>
          <w:szCs w:val="21"/>
          <w:lang w:val="en-US" w:eastAsia="en-US"/>
        </w:rPr>
      </w:pPr>
      <w:proofErr w:type="gramStart"/>
      <w:r w:rsidRPr="00742DC6">
        <w:rPr>
          <w:rFonts w:ascii="Consolas" w:eastAsia="Times New Roman" w:hAnsi="Consolas" w:cs="Courier New"/>
          <w:color w:val="A626A4"/>
          <w:sz w:val="21"/>
          <w:szCs w:val="21"/>
          <w:bdr w:val="none" w:sz="0" w:space="0" w:color="auto" w:frame="1"/>
          <w:shd w:val="clear" w:color="auto" w:fill="F5F5F5"/>
          <w:lang w:val="en-US" w:eastAsia="en-US"/>
        </w:rPr>
        <w:t>return</w:t>
      </w:r>
      <w:proofErr w:type="gramEnd"/>
      <w:r w:rsidRPr="00742DC6">
        <w:rPr>
          <w:rFonts w:ascii="Consolas" w:eastAsia="Times New Roman" w:hAnsi="Consolas" w:cs="Courier New"/>
          <w:color w:val="383A42"/>
          <w:sz w:val="21"/>
          <w:szCs w:val="21"/>
          <w:bdr w:val="none" w:sz="0" w:space="0" w:color="auto" w:frame="1"/>
          <w:shd w:val="clear" w:color="auto" w:fill="F5F5F5"/>
          <w:lang w:val="en-US" w:eastAsia="en-US"/>
        </w:rPr>
        <w:t xml:space="preserve"> </w:t>
      </w:r>
      <w:proofErr w:type="spellStart"/>
      <w:r w:rsidRPr="00742DC6">
        <w:rPr>
          <w:rFonts w:ascii="Consolas" w:eastAsia="Times New Roman" w:hAnsi="Consolas" w:cs="Courier New"/>
          <w:color w:val="383A42"/>
          <w:sz w:val="21"/>
          <w:szCs w:val="21"/>
          <w:bdr w:val="none" w:sz="0" w:space="0" w:color="auto" w:frame="1"/>
          <w:shd w:val="clear" w:color="auto" w:fill="F5F5F5"/>
          <w:lang w:val="en-US" w:eastAsia="en-US"/>
        </w:rPr>
        <w:t>rootNode</w:t>
      </w:r>
      <w:proofErr w:type="spellEnd"/>
    </w:p>
    <w:p w14:paraId="0DE01486" w14:textId="77777777" w:rsidR="00742DC6" w:rsidRPr="00AC56C3" w:rsidRDefault="00742DC6" w:rsidP="00AC56C3">
      <w:pPr>
        <w:rPr>
          <w:rFonts w:ascii="Arial" w:hAnsi="Arial"/>
          <w:sz w:val="28"/>
          <w:szCs w:val="28"/>
          <w:lang w:val="en-US"/>
        </w:rPr>
      </w:pPr>
    </w:p>
    <w:p w14:paraId="4E17DEE1" w14:textId="77777777" w:rsidR="00AC56C3" w:rsidRPr="00AC56C3" w:rsidRDefault="00AC56C3" w:rsidP="00B85DDA">
      <w:pPr>
        <w:rPr>
          <w:rFonts w:ascii="Arial" w:hAnsi="Arial"/>
          <w:sz w:val="28"/>
          <w:szCs w:val="28"/>
          <w:lang w:val="en-US"/>
        </w:rPr>
      </w:pPr>
    </w:p>
    <w:p w14:paraId="6555F675" w14:textId="10C7B606" w:rsidR="00B85DDA" w:rsidRPr="002E6C35" w:rsidRDefault="002E6C35" w:rsidP="00B85DDA">
      <w:pPr>
        <w:rPr>
          <w:rFonts w:ascii="Arial" w:hAnsi="Arial"/>
          <w:b/>
          <w:sz w:val="28"/>
          <w:szCs w:val="28"/>
        </w:rPr>
      </w:pPr>
      <w:r w:rsidRPr="002E6C35">
        <w:rPr>
          <w:rFonts w:ascii="Arial" w:hAnsi="Arial"/>
          <w:b/>
          <w:sz w:val="28"/>
          <w:szCs w:val="28"/>
        </w:rPr>
        <w:t xml:space="preserve">Run Length </w:t>
      </w:r>
      <w:r w:rsidRPr="002E6C35">
        <w:rPr>
          <w:rFonts w:ascii="Arial" w:hAnsi="Arial"/>
          <w:b/>
          <w:sz w:val="28"/>
          <w:szCs w:val="28"/>
          <w:lang w:val="en-US"/>
        </w:rPr>
        <w:t>E</w:t>
      </w:r>
      <w:r w:rsidRPr="002E6C35">
        <w:rPr>
          <w:rFonts w:ascii="Arial" w:hAnsi="Arial"/>
          <w:b/>
          <w:sz w:val="28"/>
          <w:szCs w:val="28"/>
          <w:lang w:val="en-US"/>
        </w:rPr>
        <w:t>ncoding</w:t>
      </w:r>
      <w:r>
        <w:rPr>
          <w:rFonts w:ascii="Arial" w:hAnsi="Arial"/>
          <w:b/>
          <w:sz w:val="28"/>
          <w:szCs w:val="28"/>
          <w:lang w:val="en-US"/>
        </w:rPr>
        <w:t>:</w:t>
      </w:r>
    </w:p>
    <w:p w14:paraId="2DDCCC1C" w14:textId="4CA46783" w:rsidR="00B85DDA" w:rsidRPr="00AC56C3" w:rsidRDefault="00B85DDA" w:rsidP="00B85DDA">
      <w:pPr>
        <w:spacing w:line="105" w:lineRule="exact"/>
        <w:rPr>
          <w:rFonts w:ascii="Arial" w:eastAsia="Times New Roman" w:hAnsi="Arial"/>
          <w:sz w:val="28"/>
          <w:szCs w:val="28"/>
        </w:rPr>
      </w:pPr>
      <w:r w:rsidRPr="00AC56C3">
        <w:rPr>
          <w:rFonts w:ascii="Arial" w:hAnsi="Arial"/>
          <w:noProof/>
          <w:sz w:val="28"/>
          <w:szCs w:val="28"/>
          <w:lang w:val="en-US" w:eastAsia="en-US"/>
        </w:rPr>
        <mc:AlternateContent>
          <mc:Choice Requires="wps">
            <w:drawing>
              <wp:anchor distT="0" distB="0" distL="114299" distR="114299" simplePos="0" relativeHeight="251773952" behindDoc="1" locked="0" layoutInCell="0" allowOverlap="1" wp14:anchorId="13D68999" wp14:editId="5A23EEAB">
                <wp:simplePos x="0" y="0"/>
                <wp:positionH relativeFrom="page">
                  <wp:posOffset>307339</wp:posOffset>
                </wp:positionH>
                <wp:positionV relativeFrom="page">
                  <wp:posOffset>304800</wp:posOffset>
                </wp:positionV>
                <wp:extent cx="0" cy="10083800"/>
                <wp:effectExtent l="0" t="0" r="38100" b="3175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F37D93" id="Straight Connector 188" o:spid="_x0000_s1026" style="position:absolute;z-index:-25154252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" o:allowincell="f" strokeweight=".16931mm">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300" distR="114300" simplePos="0" relativeHeight="251774976" behindDoc="1" locked="0" layoutInCell="0" allowOverlap="1" wp14:anchorId="70EA032F" wp14:editId="5C891A08">
                <wp:simplePos x="0" y="0"/>
                <wp:positionH relativeFrom="page">
                  <wp:posOffset>7247255</wp:posOffset>
                </wp:positionH>
                <wp:positionV relativeFrom="page">
                  <wp:posOffset>304800</wp:posOffset>
                </wp:positionV>
                <wp:extent cx="12700" cy="17780"/>
                <wp:effectExtent l="0" t="0" r="25400" b="20320"/>
                <wp:wrapNone/>
                <wp:docPr id="187" name="Rectangl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3C0125" id="Rectangle 187" o:spid="_x0000_s1026" style="position:absolute;margin-left:570.65pt;margin-top:24pt;width:1pt;height:1.4p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" o:allowincell="f" fillcolor="black" strokecolor="white">
                <w10:wrap anchorx="page" anchory="page"/>
              </v:rect>
            </w:pict>
          </mc:Fallback>
        </mc:AlternateContent>
      </w:r>
      <w:r w:rsidRPr="00AC56C3">
        <w:rPr>
          <w:rFonts w:ascii="Arial" w:hAnsi="Arial"/>
          <w:noProof/>
          <w:sz w:val="28"/>
          <w:szCs w:val="28"/>
          <w:lang w:val="en-US" w:eastAsia="en-US"/>
        </w:rPr>
        <mc:AlternateContent>
          <mc:Choice Requires="wps">
            <w:drawing>
              <wp:anchor distT="4294967295" distB="4294967295" distL="114300" distR="114300" simplePos="0" relativeHeight="251776000" behindDoc="1" locked="0" layoutInCell="0" allowOverlap="1" wp14:anchorId="12B89DC5" wp14:editId="4F894184">
                <wp:simplePos x="0" y="0"/>
                <wp:positionH relativeFrom="page">
                  <wp:posOffset>304800</wp:posOffset>
                </wp:positionH>
                <wp:positionV relativeFrom="page">
                  <wp:posOffset>307339</wp:posOffset>
                </wp:positionV>
                <wp:extent cx="6951980" cy="0"/>
                <wp:effectExtent l="0" t="0" r="0" b="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198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4EA3D1" id="Straight Connector 186" o:spid="_x0000_s1026" style="position:absolute;z-index:-251540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" o:allowincell="f" strokeweight=".16931mm">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300" distR="114300" simplePos="0" relativeHeight="251777024" behindDoc="1" locked="0" layoutInCell="0" allowOverlap="1" wp14:anchorId="5FA35292" wp14:editId="17A3A147">
                <wp:simplePos x="0" y="0"/>
                <wp:positionH relativeFrom="page">
                  <wp:posOffset>7241540</wp:posOffset>
                </wp:positionH>
                <wp:positionV relativeFrom="page">
                  <wp:posOffset>310515</wp:posOffset>
                </wp:positionV>
                <wp:extent cx="12065" cy="12065"/>
                <wp:effectExtent l="0" t="0" r="26035" b="26035"/>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BD8D78" id="Rectangle 185" o:spid="_x0000_s1026" style="position:absolute;margin-left:570.2pt;margin-top:24.45pt;width:.95pt;height:.95pt;z-index:-25153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" o:allowincell="f" strokecolor="white">
                <w10:wrap anchorx="page" anchory="page"/>
              </v:rect>
            </w:pict>
          </mc:Fallback>
        </mc:AlternateContent>
      </w:r>
      <w:r w:rsidRPr="00AC56C3">
        <w:rPr>
          <w:rFonts w:ascii="Arial" w:hAnsi="Arial"/>
          <w:noProof/>
          <w:sz w:val="28"/>
          <w:szCs w:val="28"/>
          <w:lang w:val="en-US" w:eastAsia="en-US"/>
        </w:rPr>
        <mc:AlternateContent>
          <mc:Choice Requires="wps">
            <w:drawing>
              <wp:anchor distT="4294967295" distB="4294967295" distL="114300" distR="114300" simplePos="0" relativeHeight="251778048" behindDoc="1" locked="0" layoutInCell="0" allowOverlap="1" wp14:anchorId="7B6EEC64" wp14:editId="696FC318">
                <wp:simplePos x="0" y="0"/>
                <wp:positionH relativeFrom="page">
                  <wp:posOffset>310515</wp:posOffset>
                </wp:positionH>
                <wp:positionV relativeFrom="page">
                  <wp:posOffset>313689</wp:posOffset>
                </wp:positionV>
                <wp:extent cx="6939915" cy="0"/>
                <wp:effectExtent l="0" t="0" r="0" b="0"/>
                <wp:wrapNone/>
                <wp:docPr id="184" name="Straight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9915"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28272C" id="Straight Connector 184" o:spid="_x0000_s1026" style="position:absolute;z-index:-25153843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45pt,24.7pt" to="570.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" o:allowincell="f" strokecolor="white" strokeweight=".16931mm">
                <w10:wrap anchorx="page" anchory="page"/>
              </v:line>
            </w:pict>
          </mc:Fallback>
        </mc:AlternateContent>
      </w:r>
      <w:r w:rsidRPr="00AC56C3">
        <w:rPr>
          <w:rFonts w:ascii="Arial" w:hAnsi="Arial"/>
          <w:noProof/>
          <w:sz w:val="28"/>
          <w:szCs w:val="28"/>
          <w:lang w:val="en-US" w:eastAsia="en-US"/>
        </w:rPr>
        <mc:AlternateContent>
          <mc:Choice Requires="wps">
            <w:drawing>
              <wp:anchor distT="4294967295" distB="4294967295" distL="114300" distR="114300" simplePos="0" relativeHeight="251779072" behindDoc="1" locked="0" layoutInCell="0" allowOverlap="1" wp14:anchorId="7F9C58D7" wp14:editId="2C092A3D">
                <wp:simplePos x="0" y="0"/>
                <wp:positionH relativeFrom="page">
                  <wp:posOffset>316865</wp:posOffset>
                </wp:positionH>
                <wp:positionV relativeFrom="page">
                  <wp:posOffset>320039</wp:posOffset>
                </wp:positionV>
                <wp:extent cx="6927850" cy="0"/>
                <wp:effectExtent l="0" t="0" r="0" b="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94A592" id="Straight Connector 183" o:spid="_x0000_s1026" style="position:absolute;z-index:-25153740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25.2pt" to="570.4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" o:allowincell="f" strokeweight=".48pt">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299" distR="114299" simplePos="0" relativeHeight="251780096" behindDoc="1" locked="0" layoutInCell="0" allowOverlap="1" wp14:anchorId="76A642FE" wp14:editId="63650C7F">
                <wp:simplePos x="0" y="0"/>
                <wp:positionH relativeFrom="page">
                  <wp:posOffset>7253604</wp:posOffset>
                </wp:positionH>
                <wp:positionV relativeFrom="page">
                  <wp:posOffset>322580</wp:posOffset>
                </wp:positionV>
                <wp:extent cx="0" cy="10066020"/>
                <wp:effectExtent l="0" t="0" r="38100" b="3048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6602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6E7141" id="Straight Connector 182" o:spid="_x0000_s1026" style="position:absolute;z-index:-25153638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1.15pt,25.4pt" to="571.15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" o:allowincell="f" strokeweight=".16931mm">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299" distR="114299" simplePos="0" relativeHeight="251781120" behindDoc="1" locked="0" layoutInCell="0" allowOverlap="1" wp14:anchorId="369D58A7" wp14:editId="4D5EC374">
                <wp:simplePos x="0" y="0"/>
                <wp:positionH relativeFrom="page">
                  <wp:posOffset>320039</wp:posOffset>
                </wp:positionH>
                <wp:positionV relativeFrom="page">
                  <wp:posOffset>316865</wp:posOffset>
                </wp:positionV>
                <wp:extent cx="0" cy="10059670"/>
                <wp:effectExtent l="0" t="0" r="38100" b="3683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975F58" id="Straight Connector 181" o:spid="_x0000_s1026" style="position:absolute;z-index:-251535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5.2pt,24.95pt" to="25.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" o:allowincell="f" strokeweight=".48pt">
                <w10:wrap anchorx="page" anchory="page"/>
              </v:line>
            </w:pict>
          </mc:Fallback>
        </mc:AlternateContent>
      </w:r>
      <w:r w:rsidRPr="00AC56C3">
        <w:rPr>
          <w:rFonts w:ascii="Arial" w:hAnsi="Arial"/>
          <w:noProof/>
          <w:sz w:val="28"/>
          <w:szCs w:val="28"/>
          <w:lang w:val="en-US" w:eastAsia="en-US"/>
        </w:rPr>
        <mc:AlternateContent>
          <mc:Choice Requires="wps">
            <w:drawing>
              <wp:anchor distT="4294967295" distB="4294967295" distL="114300" distR="114300" simplePos="0" relativeHeight="251782144" behindDoc="1" locked="0" layoutInCell="0" allowOverlap="1" wp14:anchorId="477D093D" wp14:editId="22D849AB">
                <wp:simplePos x="0" y="0"/>
                <wp:positionH relativeFrom="page">
                  <wp:posOffset>316865</wp:posOffset>
                </wp:positionH>
                <wp:positionV relativeFrom="page">
                  <wp:posOffset>10373359</wp:posOffset>
                </wp:positionV>
                <wp:extent cx="6927850" cy="0"/>
                <wp:effectExtent l="0" t="0" r="0" b="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D0F961" id="Straight Connector 180" o:spid="_x0000_s1026" style="position:absolute;z-index:-251534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95pt,816.8pt" to="570.45pt,8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" o:allowincell="f" strokeweight=".48pt">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299" distR="114299" simplePos="0" relativeHeight="251783168" behindDoc="1" locked="0" layoutInCell="0" allowOverlap="1" wp14:anchorId="5E8EFD29" wp14:editId="2E92F825">
                <wp:simplePos x="0" y="0"/>
                <wp:positionH relativeFrom="page">
                  <wp:posOffset>7247889</wp:posOffset>
                </wp:positionH>
                <wp:positionV relativeFrom="page">
                  <wp:posOffset>322580</wp:posOffset>
                </wp:positionV>
                <wp:extent cx="0" cy="10059670"/>
                <wp:effectExtent l="0" t="0" r="38100" b="36830"/>
                <wp:wrapNone/>
                <wp:docPr id="179" name="Straight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A50703" id="Straight Connector 179" o:spid="_x0000_s1026" style="position:absolute;z-index:-25153331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7pt,25.4pt" to="570.7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" o:allowincell="f" strokecolor="white" strokeweight=".48pt">
                <w10:wrap anchorx="page" anchory="page"/>
              </v:line>
            </w:pict>
          </mc:Fallback>
        </mc:AlternateContent>
      </w:r>
      <w:r w:rsidRPr="00AC56C3">
        <w:rPr>
          <w:rFonts w:ascii="Arial" w:hAnsi="Arial"/>
          <w:noProof/>
          <w:sz w:val="28"/>
          <w:szCs w:val="28"/>
          <w:lang w:val="en-US" w:eastAsia="en-US"/>
        </w:rPr>
        <mc:AlternateContent>
          <mc:Choice Requires="wps">
            <w:drawing>
              <wp:anchor distT="0" distB="0" distL="114299" distR="114299" simplePos="0" relativeHeight="251784192" behindDoc="1" locked="0" layoutInCell="0" allowOverlap="1" wp14:anchorId="57466CA5" wp14:editId="43C2E18A">
                <wp:simplePos x="0" y="0"/>
                <wp:positionH relativeFrom="page">
                  <wp:posOffset>7241539</wp:posOffset>
                </wp:positionH>
                <wp:positionV relativeFrom="page">
                  <wp:posOffset>316865</wp:posOffset>
                </wp:positionV>
                <wp:extent cx="0" cy="10059670"/>
                <wp:effectExtent l="0" t="0" r="38100" b="36830"/>
                <wp:wrapNone/>
                <wp:docPr id="178" name="Straight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96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0E23A2" id="Straight Connector 178" o:spid="_x0000_s1026" style="position:absolute;z-index:-25153228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0.2pt,24.95pt" to="570.2pt,8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" o:allowincell="f" strokeweight=".16931mm">
                <w10:wrap anchorx="page" anchory="page"/>
              </v:line>
            </w:pict>
          </mc:Fallback>
        </mc:AlternateContent>
      </w:r>
    </w:p>
    <w:p w14:paraId="15CDD5F1" w14:textId="77777777" w:rsidR="002E6C35" w:rsidRPr="002E6C35" w:rsidRDefault="002E6C35" w:rsidP="002E6C35">
      <w:pPr>
        <w:rPr>
          <w:rFonts w:ascii="Arial" w:hAnsi="Arial"/>
          <w:sz w:val="28"/>
          <w:szCs w:val="28"/>
          <w:lang w:val="en-US"/>
        </w:rPr>
      </w:pPr>
      <w:r w:rsidRPr="002E6C35">
        <w:rPr>
          <w:rFonts w:ascii="Arial" w:hAnsi="Arial"/>
          <w:sz w:val="28"/>
          <w:szCs w:val="28"/>
          <w:lang w:val="en-US"/>
        </w:rPr>
        <w:t xml:space="preserve">Run-length encoding (RLE) is a very simple form of data compression in which a stream of data is given as the input (i.e. "AAABBCCCC") and the output is a sequence of counts of consecutive data values in a row (i.e. "3A2B4C"). This type of data compression is lossless, meaning that when decompressed, all of the original data will be recovered when </w:t>
      </w:r>
      <w:r w:rsidRPr="002E6C35">
        <w:rPr>
          <w:rFonts w:ascii="Arial" w:hAnsi="Arial"/>
          <w:sz w:val="28"/>
          <w:szCs w:val="28"/>
          <w:lang w:val="en-US"/>
        </w:rPr>
        <w:lastRenderedPageBreak/>
        <w:t>decoded. Its simplicity in both the encoding (compression) and decoding (decompression) is one of the most attractive features of the algorithm.</w:t>
      </w:r>
    </w:p>
    <w:p w14:paraId="1495351A" w14:textId="77777777" w:rsidR="002E6C35" w:rsidRDefault="002E6C35" w:rsidP="002E6C35">
      <w:pPr>
        <w:rPr>
          <w:rFonts w:ascii="Arial" w:hAnsi="Arial"/>
          <w:sz w:val="28"/>
          <w:szCs w:val="28"/>
          <w:lang w:val="en-US"/>
        </w:rPr>
      </w:pPr>
      <w:r w:rsidRPr="002E6C35">
        <w:rPr>
          <w:rFonts w:ascii="Arial" w:hAnsi="Arial"/>
          <w:sz w:val="28"/>
          <w:szCs w:val="28"/>
          <w:lang w:val="en-US"/>
        </w:rPr>
        <w:t>Here you can see a simple example of a stream ("run") of data in its original form and encoded form:</w:t>
      </w:r>
    </w:p>
    <w:p w14:paraId="4BCB3DD3" w14:textId="4F0F955A" w:rsidR="00E25FAE" w:rsidRPr="00E25FAE" w:rsidRDefault="00E25FAE" w:rsidP="002E6C35">
      <w:pPr>
        <w:rPr>
          <w:rFonts w:ascii="Arial" w:hAnsi="Arial"/>
          <w:b/>
          <w:sz w:val="28"/>
          <w:szCs w:val="28"/>
          <w:lang w:val="en-US"/>
        </w:rPr>
      </w:pPr>
      <w:r>
        <w:rPr>
          <w:rFonts w:ascii="Arial" w:hAnsi="Arial"/>
          <w:b/>
          <w:sz w:val="28"/>
          <w:szCs w:val="28"/>
          <w:lang w:val="en-US"/>
        </w:rPr>
        <w:t>EXAMPLE:</w:t>
      </w:r>
    </w:p>
    <w:p w14:paraId="3B22E2EA" w14:textId="77777777" w:rsidR="002E6C35" w:rsidRPr="002E6C35" w:rsidRDefault="002E6C35" w:rsidP="002E6C35">
      <w:pPr>
        <w:rPr>
          <w:rFonts w:ascii="Arial" w:hAnsi="Arial"/>
          <w:sz w:val="28"/>
          <w:szCs w:val="28"/>
          <w:lang w:val="en-US"/>
        </w:rPr>
      </w:pPr>
      <w:r w:rsidRPr="002E6C35">
        <w:rPr>
          <w:rFonts w:ascii="Arial" w:hAnsi="Arial"/>
          <w:b/>
          <w:bCs/>
          <w:sz w:val="28"/>
          <w:szCs w:val="28"/>
          <w:lang w:val="en-US"/>
        </w:rPr>
        <w:t>Input data</w:t>
      </w:r>
      <w:r w:rsidRPr="002E6C35">
        <w:rPr>
          <w:rFonts w:ascii="Arial" w:hAnsi="Arial"/>
          <w:sz w:val="28"/>
          <w:szCs w:val="28"/>
          <w:lang w:val="en-US"/>
        </w:rPr>
        <w:t>:</w:t>
      </w:r>
    </w:p>
    <w:p w14:paraId="4467F4E3" w14:textId="77777777" w:rsidR="002E6C35" w:rsidRPr="002E6C35" w:rsidRDefault="002E6C35" w:rsidP="002E6C35">
      <w:pPr>
        <w:rPr>
          <w:rFonts w:ascii="Arial" w:hAnsi="Arial"/>
          <w:sz w:val="28"/>
          <w:szCs w:val="28"/>
          <w:lang w:val="en-US"/>
        </w:rPr>
      </w:pPr>
      <w:r w:rsidRPr="002E6C35">
        <w:rPr>
          <w:rFonts w:ascii="Arial" w:hAnsi="Arial"/>
          <w:sz w:val="28"/>
          <w:szCs w:val="28"/>
          <w:lang w:val="en-US"/>
        </w:rPr>
        <w:t>AAAAAAFDDCCCCCCCAEEEEEEEEEEEEEEEEE</w:t>
      </w:r>
    </w:p>
    <w:p w14:paraId="632A860C" w14:textId="77777777" w:rsidR="002E6C35" w:rsidRPr="002E6C35" w:rsidRDefault="002E6C35" w:rsidP="002E6C35">
      <w:pPr>
        <w:rPr>
          <w:rFonts w:ascii="Arial" w:hAnsi="Arial"/>
          <w:sz w:val="28"/>
          <w:szCs w:val="28"/>
          <w:lang w:val="en-US"/>
        </w:rPr>
      </w:pPr>
      <w:r w:rsidRPr="002E6C35">
        <w:rPr>
          <w:rFonts w:ascii="Arial" w:hAnsi="Arial"/>
          <w:b/>
          <w:bCs/>
          <w:sz w:val="28"/>
          <w:szCs w:val="28"/>
          <w:lang w:val="en-US"/>
        </w:rPr>
        <w:t>Output data</w:t>
      </w:r>
      <w:r w:rsidRPr="002E6C35">
        <w:rPr>
          <w:rFonts w:ascii="Arial" w:hAnsi="Arial"/>
          <w:sz w:val="28"/>
          <w:szCs w:val="28"/>
          <w:lang w:val="en-US"/>
        </w:rPr>
        <w:t>:</w:t>
      </w:r>
    </w:p>
    <w:p w14:paraId="7165758A" w14:textId="77777777" w:rsidR="002E6C35" w:rsidRPr="002E6C35" w:rsidRDefault="002E6C35" w:rsidP="002E6C35">
      <w:pPr>
        <w:rPr>
          <w:rFonts w:ascii="Arial" w:hAnsi="Arial"/>
          <w:sz w:val="28"/>
          <w:szCs w:val="28"/>
          <w:lang w:val="en-US"/>
        </w:rPr>
      </w:pPr>
      <w:r w:rsidRPr="002E6C35">
        <w:rPr>
          <w:rFonts w:ascii="Arial" w:hAnsi="Arial"/>
          <w:sz w:val="28"/>
          <w:szCs w:val="28"/>
          <w:lang w:val="en-US"/>
        </w:rPr>
        <w:t>6A1F2D7C1A17E</w:t>
      </w:r>
    </w:p>
    <w:p w14:paraId="5C5B20A6" w14:textId="77777777" w:rsidR="002E6C35" w:rsidRPr="002E6C35" w:rsidRDefault="002E6C35" w:rsidP="002E6C35">
      <w:pPr>
        <w:rPr>
          <w:rFonts w:ascii="Arial" w:hAnsi="Arial"/>
          <w:sz w:val="28"/>
          <w:szCs w:val="28"/>
          <w:lang w:val="en-US"/>
        </w:rPr>
      </w:pPr>
      <w:r w:rsidRPr="002E6C35">
        <w:rPr>
          <w:rFonts w:ascii="Arial" w:hAnsi="Arial"/>
          <w:sz w:val="28"/>
          <w:szCs w:val="28"/>
          <w:lang w:val="en-US"/>
        </w:rPr>
        <w:t>In this example we were able to compress the data from 34 characters down to 13.</w:t>
      </w:r>
    </w:p>
    <w:p w14:paraId="2F006157" w14:textId="77777777" w:rsidR="002E6C35" w:rsidRPr="002E6C35" w:rsidRDefault="002E6C35" w:rsidP="002E6C35">
      <w:pPr>
        <w:rPr>
          <w:rFonts w:ascii="Arial" w:hAnsi="Arial"/>
          <w:sz w:val="28"/>
          <w:szCs w:val="28"/>
          <w:lang w:val="en-US"/>
        </w:rPr>
      </w:pPr>
      <w:r w:rsidRPr="002E6C35">
        <w:rPr>
          <w:rFonts w:ascii="Arial" w:hAnsi="Arial"/>
          <w:sz w:val="28"/>
          <w:szCs w:val="28"/>
          <w:lang w:val="en-US"/>
        </w:rPr>
        <w:t>As you may have noticed, the more consecutive values in a row, the more space we save in the resulting compression. On the other hand, if you have a sequence of data that frequently changes between values (i.e. "BEFEFADED") then we won't save much space at all. In fact, we could even increase the size of our data since a single instance of a character results in 2 characters (i.e. "A" becomes "1A") in the output of the encoding.</w:t>
      </w:r>
    </w:p>
    <w:p w14:paraId="0A8F0D57" w14:textId="7E60F944" w:rsidR="00B85DDA" w:rsidRPr="002E6C35" w:rsidRDefault="002E6C35" w:rsidP="00B85DDA">
      <w:pPr>
        <w:rPr>
          <w:rFonts w:ascii="Arial" w:hAnsi="Arial"/>
          <w:sz w:val="28"/>
          <w:szCs w:val="28"/>
          <w:lang w:val="en-US"/>
        </w:rPr>
      </w:pPr>
      <w:r w:rsidRPr="002E6C35">
        <w:rPr>
          <w:rFonts w:ascii="Arial" w:hAnsi="Arial"/>
          <w:sz w:val="28"/>
          <w:szCs w:val="28"/>
          <w:lang w:val="en-US"/>
        </w:rPr>
        <w:t>Because of this, RLE is only good for certain types of data and applications. For example, the </w:t>
      </w:r>
      <w:hyperlink r:id="rId30" w:tgtFrame="_blank" w:history="1">
        <w:r w:rsidRPr="002E6C35">
          <w:rPr>
            <w:rStyle w:val="Hyperlink"/>
            <w:rFonts w:ascii="Arial" w:hAnsi="Arial"/>
            <w:sz w:val="28"/>
            <w:szCs w:val="28"/>
            <w:lang w:val="en-US"/>
          </w:rPr>
          <w:t>Pixy camera</w:t>
        </w:r>
      </w:hyperlink>
      <w:r w:rsidRPr="002E6C35">
        <w:rPr>
          <w:rFonts w:ascii="Arial" w:hAnsi="Arial"/>
          <w:sz w:val="28"/>
          <w:szCs w:val="28"/>
          <w:lang w:val="en-US"/>
        </w:rPr>
        <w:t>, which is a robotics camera that helps you easily track objects, uses RLE to compress labeled video data before transferring it from the embedded camera device to an external application. Each pixel is given a label of "no object", "object 1", "object 2", etc. This is the perfect encoding for this application because of its simplicity, speed, and ability to compress the low-entropy label data.</w:t>
      </w:r>
    </w:p>
    <w:p w14:paraId="2CFF7ACE" w14:textId="77777777" w:rsidR="00B85DDA" w:rsidRDefault="00B85DDA" w:rsidP="00B85DDA">
      <w:pPr>
        <w:rPr>
          <w:rFonts w:ascii="Arial" w:hAnsi="Arial"/>
          <w:sz w:val="28"/>
          <w:szCs w:val="28"/>
        </w:rPr>
      </w:pPr>
    </w:p>
    <w:p w14:paraId="025DF57F" w14:textId="77777777" w:rsidR="00742DC6" w:rsidRDefault="00742DC6" w:rsidP="00B85DDA">
      <w:pPr>
        <w:rPr>
          <w:rFonts w:ascii="Arial" w:hAnsi="Arial"/>
          <w:sz w:val="28"/>
          <w:szCs w:val="28"/>
        </w:rPr>
      </w:pPr>
    </w:p>
    <w:p w14:paraId="699FAB87" w14:textId="77777777" w:rsidR="00742DC6" w:rsidRDefault="00742DC6" w:rsidP="00B85DDA">
      <w:pPr>
        <w:rPr>
          <w:rFonts w:ascii="Arial" w:hAnsi="Arial"/>
          <w:sz w:val="28"/>
          <w:szCs w:val="28"/>
        </w:rPr>
      </w:pPr>
    </w:p>
    <w:p w14:paraId="2D844232" w14:textId="77777777" w:rsidR="00742DC6" w:rsidRDefault="00742DC6" w:rsidP="00B85DDA">
      <w:pPr>
        <w:rPr>
          <w:rFonts w:ascii="Arial" w:hAnsi="Arial"/>
          <w:sz w:val="28"/>
          <w:szCs w:val="28"/>
        </w:rPr>
      </w:pPr>
    </w:p>
    <w:p w14:paraId="45EC5513" w14:textId="77777777" w:rsidR="00742DC6" w:rsidRDefault="00742DC6" w:rsidP="00B85DDA">
      <w:pPr>
        <w:rPr>
          <w:rFonts w:ascii="Arial" w:hAnsi="Arial"/>
          <w:sz w:val="28"/>
          <w:szCs w:val="28"/>
        </w:rPr>
      </w:pPr>
    </w:p>
    <w:p w14:paraId="16889CBC" w14:textId="77777777" w:rsidR="00742DC6" w:rsidRDefault="00742DC6" w:rsidP="00B85DDA">
      <w:pPr>
        <w:rPr>
          <w:rFonts w:ascii="Arial" w:hAnsi="Arial"/>
          <w:sz w:val="28"/>
          <w:szCs w:val="28"/>
        </w:rPr>
      </w:pPr>
    </w:p>
    <w:p w14:paraId="11F1A22E" w14:textId="77777777" w:rsidR="00742DC6" w:rsidRDefault="00742DC6" w:rsidP="00B85DDA">
      <w:pPr>
        <w:rPr>
          <w:rFonts w:ascii="Arial" w:hAnsi="Arial"/>
          <w:sz w:val="28"/>
          <w:szCs w:val="28"/>
        </w:rPr>
      </w:pPr>
    </w:p>
    <w:p w14:paraId="7DE775EE" w14:textId="77777777" w:rsidR="00742DC6" w:rsidRDefault="00742DC6" w:rsidP="00B85DDA">
      <w:pPr>
        <w:rPr>
          <w:rFonts w:ascii="Arial" w:hAnsi="Arial"/>
          <w:sz w:val="28"/>
          <w:szCs w:val="28"/>
        </w:rPr>
      </w:pPr>
    </w:p>
    <w:p w14:paraId="33A426A5" w14:textId="77777777" w:rsidR="00742DC6" w:rsidRDefault="00742DC6" w:rsidP="00B85DDA">
      <w:pPr>
        <w:rPr>
          <w:rFonts w:ascii="Arial" w:hAnsi="Arial"/>
          <w:sz w:val="28"/>
          <w:szCs w:val="28"/>
        </w:rPr>
      </w:pPr>
    </w:p>
    <w:p w14:paraId="3B6B5318" w14:textId="77777777" w:rsidR="00742DC6" w:rsidRDefault="00742DC6" w:rsidP="00B85DDA">
      <w:pPr>
        <w:rPr>
          <w:rFonts w:ascii="Arial" w:hAnsi="Arial"/>
          <w:sz w:val="28"/>
          <w:szCs w:val="28"/>
        </w:rPr>
      </w:pPr>
    </w:p>
    <w:p w14:paraId="1F5FA0AE" w14:textId="77777777" w:rsidR="00742DC6" w:rsidRDefault="00742DC6" w:rsidP="00B85DDA">
      <w:pPr>
        <w:rPr>
          <w:rFonts w:ascii="Arial" w:hAnsi="Arial"/>
          <w:sz w:val="28"/>
          <w:szCs w:val="28"/>
        </w:rPr>
      </w:pPr>
    </w:p>
    <w:p w14:paraId="32A3E856" w14:textId="77777777" w:rsidR="00742DC6" w:rsidRDefault="00742DC6" w:rsidP="00B85DDA">
      <w:pPr>
        <w:rPr>
          <w:rFonts w:ascii="Arial" w:hAnsi="Arial"/>
          <w:sz w:val="28"/>
          <w:szCs w:val="28"/>
        </w:rPr>
      </w:pPr>
    </w:p>
    <w:p w14:paraId="5514FCC3" w14:textId="77777777" w:rsidR="00742DC6" w:rsidRDefault="00742DC6" w:rsidP="00B85DDA">
      <w:pPr>
        <w:rPr>
          <w:rFonts w:ascii="Arial" w:hAnsi="Arial"/>
          <w:sz w:val="28"/>
          <w:szCs w:val="28"/>
        </w:rPr>
      </w:pPr>
    </w:p>
    <w:p w14:paraId="2131B6A8" w14:textId="77777777" w:rsidR="00742DC6" w:rsidRDefault="00742DC6" w:rsidP="00B85DDA">
      <w:pPr>
        <w:rPr>
          <w:rFonts w:ascii="Arial" w:hAnsi="Arial"/>
          <w:sz w:val="28"/>
          <w:szCs w:val="28"/>
        </w:rPr>
      </w:pPr>
    </w:p>
    <w:p w14:paraId="4DE0D00F" w14:textId="7FC6A2BC" w:rsidR="00742DC6" w:rsidRPr="00E25FAE" w:rsidRDefault="00742DC6" w:rsidP="00B85DDA">
      <w:pPr>
        <w:rPr>
          <w:rFonts w:ascii="Arial" w:hAnsi="Arial"/>
          <w:b/>
          <w:sz w:val="28"/>
          <w:szCs w:val="28"/>
          <w:lang w:val="en-US"/>
        </w:rPr>
      </w:pPr>
      <w:proofErr w:type="spellStart"/>
      <w:r w:rsidRPr="00E25FAE">
        <w:rPr>
          <w:rFonts w:ascii="Arial" w:hAnsi="Arial"/>
          <w:b/>
          <w:sz w:val="28"/>
          <w:szCs w:val="28"/>
        </w:rPr>
        <w:t>Fl</w:t>
      </w:r>
      <w:r w:rsidRPr="00E25FAE">
        <w:rPr>
          <w:rFonts w:ascii="Arial" w:hAnsi="Arial"/>
          <w:b/>
          <w:sz w:val="28"/>
          <w:szCs w:val="28"/>
          <w:lang w:val="en-US"/>
        </w:rPr>
        <w:t>o</w:t>
      </w:r>
      <w:r w:rsidRPr="00E25FAE">
        <w:rPr>
          <w:rFonts w:ascii="Arial" w:hAnsi="Arial"/>
          <w:b/>
          <w:sz w:val="28"/>
          <w:szCs w:val="28"/>
          <w:lang w:val="en-US"/>
        </w:rPr>
        <w:t>wchart</w:t>
      </w:r>
      <w:proofErr w:type="spellEnd"/>
      <w:r w:rsidRPr="00E25FAE">
        <w:rPr>
          <w:rFonts w:ascii="Arial" w:hAnsi="Arial"/>
          <w:b/>
          <w:sz w:val="28"/>
          <w:szCs w:val="28"/>
          <w:lang w:val="en-US"/>
        </w:rPr>
        <w:t xml:space="preserve"> (RLE):</w:t>
      </w:r>
    </w:p>
    <w:p w14:paraId="6CE8E23D" w14:textId="77777777" w:rsidR="00742DC6" w:rsidRDefault="00742DC6" w:rsidP="00B85DDA">
      <w:pPr>
        <w:rPr>
          <w:rFonts w:ascii="Arial" w:hAnsi="Arial"/>
          <w:noProof/>
          <w:sz w:val="28"/>
          <w:szCs w:val="28"/>
          <w:lang w:val="en-US" w:eastAsia="en-US"/>
        </w:rPr>
      </w:pPr>
    </w:p>
    <w:p w14:paraId="1FA5279A" w14:textId="573B33B7" w:rsidR="00742DC6" w:rsidRPr="00AC56C3" w:rsidRDefault="00742DC6" w:rsidP="00B85DDA">
      <w:pPr>
        <w:rPr>
          <w:rFonts w:ascii="Arial" w:hAnsi="Arial"/>
          <w:sz w:val="28"/>
          <w:szCs w:val="28"/>
        </w:rPr>
      </w:pPr>
      <w:r w:rsidRPr="00742DC6">
        <w:rPr>
          <w:rFonts w:ascii="Arial" w:hAnsi="Arial"/>
          <w:noProof/>
          <w:sz w:val="28"/>
          <w:szCs w:val="28"/>
          <w:lang w:val="en-US" w:eastAsia="en-US"/>
        </w:rPr>
        <w:drawing>
          <wp:inline distT="0" distB="0" distL="0" distR="0" wp14:anchorId="7D9C1637" wp14:editId="307B61F8">
            <wp:extent cx="5543550" cy="6174368"/>
            <wp:effectExtent l="0" t="0" r="0" b="0"/>
            <wp:docPr id="26" name="Picture 26" descr="C:\Users\ASUS\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ASUS\Pictures\Screenshots\Screenshot (48).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27591" t="2365" r="27358" b="2424"/>
                    <a:stretch/>
                  </pic:blipFill>
                  <pic:spPr bwMode="auto">
                    <a:xfrm>
                      <a:off x="0" y="0"/>
                      <a:ext cx="5568273" cy="6201904"/>
                    </a:xfrm>
                    <a:prstGeom prst="rect">
                      <a:avLst/>
                    </a:prstGeom>
                    <a:noFill/>
                    <a:ln>
                      <a:noFill/>
                    </a:ln>
                    <a:extLst>
                      <a:ext uri="{53640926-AAD7-44D8-BBD7-CCE9431645EC}">
                        <a14:shadowObscured xmlns:a14="http://schemas.microsoft.com/office/drawing/2010/main"/>
                      </a:ext>
                    </a:extLst>
                  </pic:spPr>
                </pic:pic>
              </a:graphicData>
            </a:graphic>
          </wp:inline>
        </w:drawing>
      </w:r>
    </w:p>
    <w:p w14:paraId="6016ED27" w14:textId="77777777" w:rsidR="00B85DDA" w:rsidRPr="00AC56C3" w:rsidRDefault="00B85DDA" w:rsidP="00B85DDA">
      <w:pPr>
        <w:rPr>
          <w:rFonts w:ascii="Arial" w:hAnsi="Arial"/>
          <w:sz w:val="28"/>
          <w:szCs w:val="28"/>
        </w:rPr>
      </w:pPr>
    </w:p>
    <w:p w14:paraId="6A94D379" w14:textId="522805C4" w:rsidR="00B85DDA" w:rsidRPr="00E25FAE" w:rsidRDefault="00415C25" w:rsidP="00B85DDA">
      <w:pPr>
        <w:rPr>
          <w:rFonts w:ascii="Arial" w:hAnsi="Arial"/>
          <w:b/>
          <w:sz w:val="28"/>
          <w:szCs w:val="28"/>
          <w:lang w:val="en-US"/>
        </w:rPr>
      </w:pPr>
      <w:r w:rsidRPr="00E25FAE">
        <w:rPr>
          <w:rFonts w:ascii="Arial" w:hAnsi="Arial"/>
          <w:b/>
          <w:sz w:val="28"/>
          <w:szCs w:val="28"/>
        </w:rPr>
        <w:t>C</w:t>
      </w:r>
      <w:proofErr w:type="spellStart"/>
      <w:r w:rsidRPr="00E25FAE">
        <w:rPr>
          <w:rFonts w:ascii="Arial" w:hAnsi="Arial"/>
          <w:b/>
          <w:sz w:val="28"/>
          <w:szCs w:val="28"/>
          <w:lang w:val="en-US"/>
        </w:rPr>
        <w:t>o</w:t>
      </w:r>
      <w:r w:rsidRPr="00E25FAE">
        <w:rPr>
          <w:rFonts w:ascii="Arial" w:hAnsi="Arial"/>
          <w:b/>
          <w:sz w:val="28"/>
          <w:szCs w:val="28"/>
          <w:lang w:val="en-US"/>
        </w:rPr>
        <w:t>nclusi</w:t>
      </w:r>
      <w:r w:rsidRPr="00E25FAE">
        <w:rPr>
          <w:rFonts w:ascii="Arial" w:hAnsi="Arial"/>
          <w:b/>
          <w:sz w:val="28"/>
          <w:szCs w:val="28"/>
          <w:lang w:val="en-US"/>
        </w:rPr>
        <w:t>o</w:t>
      </w:r>
      <w:r w:rsidRPr="00E25FAE">
        <w:rPr>
          <w:rFonts w:ascii="Arial" w:hAnsi="Arial"/>
          <w:b/>
          <w:sz w:val="28"/>
          <w:szCs w:val="28"/>
          <w:lang w:val="en-US"/>
        </w:rPr>
        <w:t>n</w:t>
      </w:r>
      <w:proofErr w:type="spellEnd"/>
      <w:r w:rsidRPr="00E25FAE">
        <w:rPr>
          <w:rFonts w:ascii="Arial" w:hAnsi="Arial"/>
          <w:b/>
          <w:sz w:val="28"/>
          <w:szCs w:val="28"/>
          <w:lang w:val="en-US"/>
        </w:rPr>
        <w:t>:</w:t>
      </w:r>
    </w:p>
    <w:p w14:paraId="603E53F7" w14:textId="04E7FB3D" w:rsidR="00415C25" w:rsidRPr="00AC56C3" w:rsidRDefault="00415C25" w:rsidP="00B85DDA">
      <w:pPr>
        <w:rPr>
          <w:rFonts w:ascii="Arial" w:hAnsi="Arial"/>
          <w:sz w:val="28"/>
          <w:szCs w:val="28"/>
        </w:rPr>
      </w:pPr>
      <w:r>
        <w:rPr>
          <w:rFonts w:ascii="Arial" w:hAnsi="Arial"/>
          <w:sz w:val="28"/>
          <w:szCs w:val="28"/>
          <w:lang w:val="en-US"/>
        </w:rPr>
        <w:t>Hence, a c</w:t>
      </w:r>
      <w:r w:rsidRPr="00415C25">
        <w:rPr>
          <w:rFonts w:ascii="Arial" w:hAnsi="Arial"/>
          <w:sz w:val="28"/>
          <w:szCs w:val="28"/>
          <w:lang w:val="en-US"/>
        </w:rPr>
        <w:t>o</w:t>
      </w:r>
      <w:r>
        <w:rPr>
          <w:rFonts w:ascii="Arial" w:hAnsi="Arial"/>
          <w:sz w:val="28"/>
          <w:szCs w:val="28"/>
          <w:lang w:val="en-US"/>
        </w:rPr>
        <w:t>mprehensive study was d</w:t>
      </w:r>
      <w:r w:rsidRPr="00415C25">
        <w:rPr>
          <w:rFonts w:ascii="Arial" w:hAnsi="Arial"/>
          <w:sz w:val="28"/>
          <w:szCs w:val="28"/>
          <w:lang w:val="en-US"/>
        </w:rPr>
        <w:t>o</w:t>
      </w:r>
      <w:r>
        <w:rPr>
          <w:rFonts w:ascii="Arial" w:hAnsi="Arial"/>
          <w:sz w:val="28"/>
          <w:szCs w:val="28"/>
          <w:lang w:val="en-US"/>
        </w:rPr>
        <w:t xml:space="preserve">ne </w:t>
      </w:r>
      <w:r w:rsidRPr="00415C25">
        <w:rPr>
          <w:rFonts w:ascii="Arial" w:hAnsi="Arial"/>
          <w:sz w:val="28"/>
          <w:szCs w:val="28"/>
          <w:lang w:val="en-US"/>
        </w:rPr>
        <w:t>o</w:t>
      </w:r>
      <w:r>
        <w:rPr>
          <w:rFonts w:ascii="Arial" w:hAnsi="Arial"/>
          <w:sz w:val="28"/>
          <w:szCs w:val="28"/>
          <w:lang w:val="en-US"/>
        </w:rPr>
        <w:t>n l</w:t>
      </w:r>
      <w:r w:rsidRPr="00415C25">
        <w:rPr>
          <w:rFonts w:ascii="Arial" w:hAnsi="Arial"/>
          <w:sz w:val="28"/>
          <w:szCs w:val="28"/>
          <w:lang w:val="en-US"/>
        </w:rPr>
        <w:t>o</w:t>
      </w:r>
      <w:r>
        <w:rPr>
          <w:rFonts w:ascii="Arial" w:hAnsi="Arial"/>
          <w:sz w:val="28"/>
          <w:szCs w:val="28"/>
          <w:lang w:val="en-US"/>
        </w:rPr>
        <w:t>ssless c</w:t>
      </w:r>
      <w:r w:rsidRPr="00415C25">
        <w:rPr>
          <w:rFonts w:ascii="Arial" w:hAnsi="Arial"/>
          <w:sz w:val="28"/>
          <w:szCs w:val="28"/>
          <w:lang w:val="en-US"/>
        </w:rPr>
        <w:t>o</w:t>
      </w:r>
      <w:r>
        <w:rPr>
          <w:rFonts w:ascii="Arial" w:hAnsi="Arial"/>
          <w:sz w:val="28"/>
          <w:szCs w:val="28"/>
          <w:lang w:val="en-US"/>
        </w:rPr>
        <w:t>mpressi</w:t>
      </w:r>
      <w:r w:rsidRPr="00415C25">
        <w:rPr>
          <w:rFonts w:ascii="Arial" w:hAnsi="Arial"/>
          <w:sz w:val="28"/>
          <w:szCs w:val="28"/>
          <w:lang w:val="en-US"/>
        </w:rPr>
        <w:t>o</w:t>
      </w:r>
      <w:r>
        <w:rPr>
          <w:rFonts w:ascii="Arial" w:hAnsi="Arial"/>
          <w:sz w:val="28"/>
          <w:szCs w:val="28"/>
          <w:lang w:val="en-US"/>
        </w:rPr>
        <w:t xml:space="preserve">n and </w:t>
      </w:r>
      <w:r w:rsidR="00B8234F">
        <w:rPr>
          <w:rFonts w:ascii="Arial" w:hAnsi="Arial"/>
          <w:sz w:val="28"/>
          <w:szCs w:val="28"/>
          <w:lang w:val="en-US"/>
        </w:rPr>
        <w:t>its</w:t>
      </w:r>
      <w:r>
        <w:rPr>
          <w:rFonts w:ascii="Arial" w:hAnsi="Arial"/>
          <w:sz w:val="28"/>
          <w:szCs w:val="28"/>
          <w:lang w:val="en-US"/>
        </w:rPr>
        <w:t xml:space="preserve"> different types like Huffman c</w:t>
      </w:r>
      <w:r w:rsidRPr="00415C25">
        <w:rPr>
          <w:rFonts w:ascii="Arial" w:hAnsi="Arial"/>
          <w:sz w:val="28"/>
          <w:szCs w:val="28"/>
          <w:lang w:val="en-US"/>
        </w:rPr>
        <w:t>o</w:t>
      </w:r>
      <w:r>
        <w:rPr>
          <w:rFonts w:ascii="Arial" w:hAnsi="Arial"/>
          <w:sz w:val="28"/>
          <w:szCs w:val="28"/>
          <w:lang w:val="en-US"/>
        </w:rPr>
        <w:t>ding and RLE.</w:t>
      </w:r>
    </w:p>
    <w:p w14:paraId="6A81AEC8" w14:textId="77777777" w:rsidR="00B85DDA" w:rsidRPr="00AC56C3" w:rsidRDefault="00B85DDA" w:rsidP="00B85DDA">
      <w:pPr>
        <w:rPr>
          <w:rFonts w:ascii="Arial" w:hAnsi="Arial"/>
        </w:rPr>
      </w:pPr>
    </w:p>
    <w:sectPr w:rsidR="00B85DDA" w:rsidRPr="00AC56C3">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7C21A" w14:textId="77777777" w:rsidR="00D951E3" w:rsidRDefault="00D951E3" w:rsidP="00B85DDA">
      <w:r>
        <w:separator/>
      </w:r>
    </w:p>
  </w:endnote>
  <w:endnote w:type="continuationSeparator" w:id="0">
    <w:p w14:paraId="3E3CE127" w14:textId="77777777" w:rsidR="00D951E3" w:rsidRDefault="00D951E3" w:rsidP="00B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FA6AD" w14:textId="77777777" w:rsidR="00B85DDA" w:rsidRDefault="00B85DDA" w:rsidP="00B85DDA">
    <w:pPr>
      <w:spacing w:line="200" w:lineRule="exact"/>
      <w:rPr>
        <w:rFonts w:ascii="Times New Roman" w:eastAsia="Times New Roman" w:hAnsi="Times New Roman"/>
        <w:sz w:val="24"/>
      </w:rPr>
    </w:pPr>
    <w:r>
      <w:rPr>
        <w:noProof/>
        <w:lang w:val="en-US" w:eastAsia="en-US"/>
      </w:rPr>
      <w:drawing>
        <wp:anchor distT="0" distB="0" distL="114300" distR="114300" simplePos="0" relativeHeight="251661312" behindDoc="1" locked="0" layoutInCell="0" allowOverlap="1" wp14:anchorId="245DA386" wp14:editId="3757176F">
          <wp:simplePos x="0" y="0"/>
          <wp:positionH relativeFrom="column">
            <wp:posOffset>152400</wp:posOffset>
          </wp:positionH>
          <wp:positionV relativeFrom="paragraph">
            <wp:posOffset>232410</wp:posOffset>
          </wp:positionV>
          <wp:extent cx="5403215" cy="3810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38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2336" behindDoc="1" locked="0" layoutInCell="0" allowOverlap="1" wp14:anchorId="232AC94E" wp14:editId="3B796FDB">
          <wp:simplePos x="0" y="0"/>
          <wp:positionH relativeFrom="column">
            <wp:posOffset>152400</wp:posOffset>
          </wp:positionH>
          <wp:positionV relativeFrom="paragraph">
            <wp:posOffset>280035</wp:posOffset>
          </wp:positionV>
          <wp:extent cx="540321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215" cy="8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99EE06" w14:textId="77777777" w:rsidR="00B85DDA" w:rsidRDefault="00B85DDA" w:rsidP="00B85DDA">
    <w:pPr>
      <w:spacing w:line="275" w:lineRule="exact"/>
      <w:rPr>
        <w:rFonts w:ascii="Times New Roman" w:eastAsia="Times New Roman" w:hAnsi="Times New Roman"/>
        <w:sz w:val="24"/>
      </w:rPr>
    </w:pPr>
  </w:p>
  <w:p w14:paraId="694D3857" w14:textId="77777777" w:rsidR="00B85DDA" w:rsidRDefault="00B85DDA" w:rsidP="00B85DDA">
    <w:pPr>
      <w:tabs>
        <w:tab w:val="left" w:pos="3000"/>
        <w:tab w:val="left" w:pos="5380"/>
        <w:tab w:val="left" w:pos="8080"/>
      </w:tabs>
      <w:spacing w:line="239" w:lineRule="auto"/>
      <w:ind w:left="260"/>
      <w:rPr>
        <w:rFonts w:ascii="Cambria" w:eastAsia="Cambria" w:hAnsi="Cambria"/>
        <w:sz w:val="22"/>
      </w:rPr>
    </w:pPr>
    <w:r>
      <w:rPr>
        <w:rFonts w:ascii="Cambria" w:eastAsia="Cambria" w:hAnsi="Cambria"/>
        <w:sz w:val="22"/>
      </w:rPr>
      <w:t xml:space="preserve">Dept. of Computer </w:t>
    </w:r>
    <w:proofErr w:type="spellStart"/>
    <w:r>
      <w:rPr>
        <w:rFonts w:ascii="Cambria" w:eastAsia="Cambria" w:hAnsi="Cambria"/>
        <w:sz w:val="22"/>
      </w:rPr>
      <w:t>Engg</w:t>
    </w:r>
    <w:proofErr w:type="spellEnd"/>
    <w:r>
      <w:rPr>
        <w:rFonts w:ascii="Cambria" w:eastAsia="Cambria" w:hAnsi="Cambria"/>
        <w:sz w:val="22"/>
      </w:rPr>
      <w:t>.</w:t>
    </w:r>
    <w:r>
      <w:rPr>
        <w:rFonts w:ascii="Times New Roman" w:eastAsia="Times New Roman" w:hAnsi="Times New Roman"/>
      </w:rPr>
      <w:tab/>
    </w:r>
    <w:r>
      <w:rPr>
        <w:rFonts w:ascii="Cambria" w:eastAsia="Cambria" w:hAnsi="Cambria"/>
        <w:sz w:val="22"/>
      </w:rPr>
      <w:t xml:space="preserve">DSIP Lab </w:t>
    </w:r>
    <w:proofErr w:type="spellStart"/>
    <w:r>
      <w:rPr>
        <w:rFonts w:ascii="Cambria" w:eastAsia="Cambria" w:hAnsi="Cambria"/>
        <w:sz w:val="22"/>
      </w:rPr>
      <w:t>Sem</w:t>
    </w:r>
    <w:proofErr w:type="spellEnd"/>
    <w:r>
      <w:rPr>
        <w:rFonts w:ascii="Cambria" w:eastAsia="Cambria" w:hAnsi="Cambria"/>
        <w:sz w:val="22"/>
      </w:rPr>
      <w:t xml:space="preserve"> VI</w:t>
    </w:r>
    <w:r>
      <w:rPr>
        <w:rFonts w:ascii="Times New Roman" w:eastAsia="Times New Roman" w:hAnsi="Times New Roman"/>
      </w:rPr>
      <w:tab/>
    </w:r>
    <w:r>
      <w:rPr>
        <w:rFonts w:ascii="Cambria" w:eastAsia="Cambria" w:hAnsi="Cambria"/>
        <w:sz w:val="22"/>
      </w:rPr>
      <w:t>Jan-Apr 2020</w:t>
    </w:r>
    <w:r>
      <w:rPr>
        <w:rFonts w:ascii="Times New Roman" w:eastAsia="Times New Roman" w:hAnsi="Times New Roman"/>
      </w:rPr>
      <w:tab/>
    </w:r>
    <w:r>
      <w:rPr>
        <w:rFonts w:ascii="Cambria" w:eastAsia="Cambria" w:hAnsi="Cambria"/>
        <w:sz w:val="22"/>
      </w:rPr>
      <w:t xml:space="preserve">Page </w:t>
    </w:r>
    <w:r w:rsidRPr="00B85DDA">
      <w:rPr>
        <w:rFonts w:ascii="Cambria" w:eastAsia="Cambria" w:hAnsi="Cambria"/>
        <w:sz w:val="22"/>
      </w:rPr>
      <w:fldChar w:fldCharType="begin"/>
    </w:r>
    <w:r w:rsidRPr="00B85DDA">
      <w:rPr>
        <w:rFonts w:ascii="Cambria" w:eastAsia="Cambria" w:hAnsi="Cambria"/>
        <w:sz w:val="22"/>
      </w:rPr>
      <w:instrText xml:space="preserve"> PAGE   \* MERGEFORMAT </w:instrText>
    </w:r>
    <w:r w:rsidRPr="00B85DDA">
      <w:rPr>
        <w:rFonts w:ascii="Cambria" w:eastAsia="Cambria" w:hAnsi="Cambria"/>
        <w:sz w:val="22"/>
      </w:rPr>
      <w:fldChar w:fldCharType="separate"/>
    </w:r>
    <w:r w:rsidR="00044285">
      <w:rPr>
        <w:rFonts w:ascii="Cambria" w:eastAsia="Cambria" w:hAnsi="Cambria"/>
        <w:noProof/>
        <w:sz w:val="22"/>
      </w:rPr>
      <w:t>6</w:t>
    </w:r>
    <w:r w:rsidRPr="00B85DDA">
      <w:rPr>
        <w:rFonts w:ascii="Cambria" w:eastAsia="Cambria" w:hAnsi="Cambria"/>
        <w:noProof/>
        <w:sz w:val="22"/>
      </w:rPr>
      <w:fldChar w:fldCharType="end"/>
    </w:r>
  </w:p>
  <w:p w14:paraId="52774B7A" w14:textId="77777777" w:rsidR="00B85DDA" w:rsidRDefault="00B85D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EFECF" w14:textId="77777777" w:rsidR="00D951E3" w:rsidRDefault="00D951E3" w:rsidP="00B85DDA">
      <w:r>
        <w:separator/>
      </w:r>
    </w:p>
  </w:footnote>
  <w:footnote w:type="continuationSeparator" w:id="0">
    <w:p w14:paraId="009143DC" w14:textId="77777777" w:rsidR="00D951E3" w:rsidRDefault="00D951E3" w:rsidP="00B85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EF259" w14:textId="77777777" w:rsidR="00B85DDA" w:rsidRDefault="00B85DDA">
    <w:pPr>
      <w:pStyle w:val="Header"/>
    </w:pPr>
    <w:r>
      <w:rPr>
        <w:noProof/>
        <w:lang w:val="en-US" w:eastAsia="en-US"/>
      </w:rPr>
      <w:drawing>
        <wp:anchor distT="0" distB="0" distL="114300" distR="114300" simplePos="0" relativeHeight="251659264" behindDoc="1" locked="0" layoutInCell="0" allowOverlap="1" wp14:anchorId="31B38038" wp14:editId="4E4ABDBC">
          <wp:simplePos x="0" y="0"/>
          <wp:positionH relativeFrom="page">
            <wp:posOffset>3581400</wp:posOffset>
          </wp:positionH>
          <wp:positionV relativeFrom="page">
            <wp:posOffset>441325</wp:posOffset>
          </wp:positionV>
          <wp:extent cx="591820" cy="534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1820" cy="534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42629" w14:textId="77777777" w:rsidR="00B85DDA" w:rsidRDefault="00B85DDA">
    <w:pPr>
      <w:pStyle w:val="Header"/>
    </w:pPr>
  </w:p>
  <w:p w14:paraId="1B88C70B" w14:textId="77777777" w:rsidR="00B85DDA" w:rsidRDefault="00B85DDA">
    <w:pPr>
      <w:pStyle w:val="Header"/>
    </w:pPr>
  </w:p>
  <w:p w14:paraId="6948A3CC" w14:textId="77777777" w:rsidR="00B85DDA" w:rsidRDefault="00B85DDA" w:rsidP="00B85DDA">
    <w:pPr>
      <w:spacing w:line="0" w:lineRule="atLeast"/>
      <w:ind w:left="2140"/>
      <w:rPr>
        <w:rFonts w:ascii="Times New Roman" w:eastAsia="Times New Roman" w:hAnsi="Times New Roman"/>
        <w:b/>
        <w:sz w:val="22"/>
      </w:rPr>
    </w:pPr>
  </w:p>
  <w:p w14:paraId="22C0A8CB" w14:textId="77777777" w:rsidR="00B85DDA" w:rsidRDefault="00B85DDA" w:rsidP="00B85DDA">
    <w:pPr>
      <w:spacing w:line="0" w:lineRule="atLeast"/>
      <w:ind w:left="2140"/>
      <w:rPr>
        <w:rFonts w:ascii="Times New Roman" w:eastAsia="Times New Roman" w:hAnsi="Times New Roman"/>
        <w:b/>
        <w:sz w:val="22"/>
      </w:rPr>
    </w:pPr>
    <w:r>
      <w:rPr>
        <w:rFonts w:ascii="Times New Roman" w:eastAsia="Times New Roman" w:hAnsi="Times New Roman"/>
        <w:b/>
        <w:sz w:val="22"/>
      </w:rPr>
      <w:t xml:space="preserve">K. J. </w:t>
    </w:r>
    <w:proofErr w:type="spellStart"/>
    <w:r>
      <w:rPr>
        <w:rFonts w:ascii="Times New Roman" w:eastAsia="Times New Roman" w:hAnsi="Times New Roman"/>
        <w:b/>
        <w:sz w:val="22"/>
      </w:rPr>
      <w:t>Somaiya</w:t>
    </w:r>
    <w:proofErr w:type="spellEnd"/>
    <w:r>
      <w:rPr>
        <w:rFonts w:ascii="Times New Roman" w:eastAsia="Times New Roman" w:hAnsi="Times New Roman"/>
        <w:b/>
        <w:sz w:val="22"/>
      </w:rPr>
      <w:t xml:space="preserve"> College of Engineering, Mumbai-77</w:t>
    </w:r>
  </w:p>
  <w:p w14:paraId="54184BDC" w14:textId="77777777" w:rsidR="00B85DDA" w:rsidRDefault="00B85DDA" w:rsidP="00B85DDA">
    <w:pPr>
      <w:spacing w:line="40" w:lineRule="exact"/>
      <w:rPr>
        <w:rFonts w:ascii="Times New Roman" w:eastAsia="Times New Roman" w:hAnsi="Times New Roman"/>
        <w:sz w:val="24"/>
      </w:rPr>
    </w:pPr>
  </w:p>
  <w:p w14:paraId="43232823" w14:textId="77777777" w:rsidR="00B85DDA" w:rsidRDefault="00B85DDA" w:rsidP="00B85DDA">
    <w:pPr>
      <w:ind w:left="1420" w:firstLine="720"/>
    </w:pPr>
    <w:r>
      <w:rPr>
        <w:rFonts w:ascii="Times New Roman" w:eastAsia="Times New Roman" w:hAnsi="Times New Roman"/>
        <w:b/>
      </w:rPr>
      <w:t>(Autonomous College Affiliated to University of Mumbai)</w:t>
    </w:r>
  </w:p>
  <w:p w14:paraId="36C7B22A" w14:textId="77777777" w:rsidR="00B85DDA" w:rsidRDefault="00B85D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9495CFE"/>
    <w:lvl w:ilvl="0" w:tplc="0874C576">
      <w:start w:val="1"/>
      <w:numFmt w:val="decimal"/>
      <w:lvlText w:val="%1."/>
      <w:lvlJc w:val="left"/>
    </w:lvl>
    <w:lvl w:ilvl="1" w:tplc="EE4C6CBA">
      <w:start w:val="1"/>
      <w:numFmt w:val="bullet"/>
      <w:lvlText w:val=""/>
      <w:lvlJc w:val="left"/>
    </w:lvl>
    <w:lvl w:ilvl="2" w:tplc="774C4344">
      <w:start w:val="1"/>
      <w:numFmt w:val="bullet"/>
      <w:lvlText w:val=""/>
      <w:lvlJc w:val="left"/>
    </w:lvl>
    <w:lvl w:ilvl="3" w:tplc="1C58E2B8">
      <w:start w:val="1"/>
      <w:numFmt w:val="bullet"/>
      <w:lvlText w:val=""/>
      <w:lvlJc w:val="left"/>
    </w:lvl>
    <w:lvl w:ilvl="4" w:tplc="6B702806">
      <w:start w:val="1"/>
      <w:numFmt w:val="bullet"/>
      <w:lvlText w:val=""/>
      <w:lvlJc w:val="left"/>
    </w:lvl>
    <w:lvl w:ilvl="5" w:tplc="F70C4AE2">
      <w:start w:val="1"/>
      <w:numFmt w:val="bullet"/>
      <w:lvlText w:val=""/>
      <w:lvlJc w:val="left"/>
    </w:lvl>
    <w:lvl w:ilvl="6" w:tplc="11FC3B70">
      <w:start w:val="1"/>
      <w:numFmt w:val="bullet"/>
      <w:lvlText w:val=""/>
      <w:lvlJc w:val="left"/>
    </w:lvl>
    <w:lvl w:ilvl="7" w:tplc="816A293A">
      <w:start w:val="1"/>
      <w:numFmt w:val="bullet"/>
      <w:lvlText w:val=""/>
      <w:lvlJc w:val="left"/>
    </w:lvl>
    <w:lvl w:ilvl="8" w:tplc="DF741A0E">
      <w:start w:val="1"/>
      <w:numFmt w:val="bullet"/>
      <w:lvlText w:val=""/>
      <w:lvlJc w:val="left"/>
    </w:lvl>
  </w:abstractNum>
  <w:abstractNum w:abstractNumId="1" w15:restartNumberingAfterBreak="0">
    <w:nsid w:val="00000002"/>
    <w:multiLevelType w:val="hybridMultilevel"/>
    <w:tmpl w:val="2AE8944A"/>
    <w:lvl w:ilvl="0" w:tplc="131C95FC">
      <w:start w:val="2"/>
      <w:numFmt w:val="decimal"/>
      <w:lvlText w:val="%1."/>
      <w:lvlJc w:val="left"/>
    </w:lvl>
    <w:lvl w:ilvl="1" w:tplc="52D4FDEA">
      <w:start w:val="1"/>
      <w:numFmt w:val="bullet"/>
      <w:lvlText w:val="="/>
      <w:lvlJc w:val="left"/>
    </w:lvl>
    <w:lvl w:ilvl="2" w:tplc="8C62F592">
      <w:start w:val="1"/>
      <w:numFmt w:val="bullet"/>
      <w:lvlText w:val=""/>
      <w:lvlJc w:val="left"/>
    </w:lvl>
    <w:lvl w:ilvl="3" w:tplc="623872DA">
      <w:start w:val="1"/>
      <w:numFmt w:val="bullet"/>
      <w:lvlText w:val=""/>
      <w:lvlJc w:val="left"/>
    </w:lvl>
    <w:lvl w:ilvl="4" w:tplc="80B87B9C">
      <w:start w:val="1"/>
      <w:numFmt w:val="bullet"/>
      <w:lvlText w:val=""/>
      <w:lvlJc w:val="left"/>
    </w:lvl>
    <w:lvl w:ilvl="5" w:tplc="A50EBDFA">
      <w:start w:val="1"/>
      <w:numFmt w:val="bullet"/>
      <w:lvlText w:val=""/>
      <w:lvlJc w:val="left"/>
    </w:lvl>
    <w:lvl w:ilvl="6" w:tplc="C2CC8840">
      <w:start w:val="1"/>
      <w:numFmt w:val="bullet"/>
      <w:lvlText w:val=""/>
      <w:lvlJc w:val="left"/>
    </w:lvl>
    <w:lvl w:ilvl="7" w:tplc="90C2D2C4">
      <w:start w:val="1"/>
      <w:numFmt w:val="bullet"/>
      <w:lvlText w:val=""/>
      <w:lvlJc w:val="left"/>
    </w:lvl>
    <w:lvl w:ilvl="8" w:tplc="54F4AAE0">
      <w:start w:val="1"/>
      <w:numFmt w:val="bullet"/>
      <w:lvlText w:val=""/>
      <w:lvlJc w:val="left"/>
    </w:lvl>
  </w:abstractNum>
  <w:abstractNum w:abstractNumId="2" w15:restartNumberingAfterBreak="0">
    <w:nsid w:val="00000003"/>
    <w:multiLevelType w:val="hybridMultilevel"/>
    <w:tmpl w:val="625558EC"/>
    <w:lvl w:ilvl="0" w:tplc="26669890">
      <w:start w:val="1"/>
      <w:numFmt w:val="lowerLetter"/>
      <w:lvlText w:val="%1."/>
      <w:lvlJc w:val="left"/>
    </w:lvl>
    <w:lvl w:ilvl="1" w:tplc="3CD89976">
      <w:start w:val="1"/>
      <w:numFmt w:val="bullet"/>
      <w:lvlText w:val=""/>
      <w:lvlJc w:val="left"/>
    </w:lvl>
    <w:lvl w:ilvl="2" w:tplc="C5D65BE4">
      <w:start w:val="1"/>
      <w:numFmt w:val="bullet"/>
      <w:lvlText w:val=""/>
      <w:lvlJc w:val="left"/>
    </w:lvl>
    <w:lvl w:ilvl="3" w:tplc="A1BE70EC">
      <w:start w:val="1"/>
      <w:numFmt w:val="bullet"/>
      <w:lvlText w:val=""/>
      <w:lvlJc w:val="left"/>
    </w:lvl>
    <w:lvl w:ilvl="4" w:tplc="90185ADC">
      <w:start w:val="1"/>
      <w:numFmt w:val="bullet"/>
      <w:lvlText w:val=""/>
      <w:lvlJc w:val="left"/>
    </w:lvl>
    <w:lvl w:ilvl="5" w:tplc="02500586">
      <w:start w:val="1"/>
      <w:numFmt w:val="bullet"/>
      <w:lvlText w:val=""/>
      <w:lvlJc w:val="left"/>
    </w:lvl>
    <w:lvl w:ilvl="6" w:tplc="1F58C62A">
      <w:start w:val="1"/>
      <w:numFmt w:val="bullet"/>
      <w:lvlText w:val=""/>
      <w:lvlJc w:val="left"/>
    </w:lvl>
    <w:lvl w:ilvl="7" w:tplc="C1C67BB0">
      <w:start w:val="1"/>
      <w:numFmt w:val="bullet"/>
      <w:lvlText w:val=""/>
      <w:lvlJc w:val="left"/>
    </w:lvl>
    <w:lvl w:ilvl="8" w:tplc="72D0036C">
      <w:start w:val="1"/>
      <w:numFmt w:val="bullet"/>
      <w:lvlText w:val=""/>
      <w:lvlJc w:val="left"/>
    </w:lvl>
  </w:abstractNum>
  <w:abstractNum w:abstractNumId="3" w15:restartNumberingAfterBreak="0">
    <w:nsid w:val="00000004"/>
    <w:multiLevelType w:val="hybridMultilevel"/>
    <w:tmpl w:val="238E1F28"/>
    <w:lvl w:ilvl="0" w:tplc="C0FAEEDE">
      <w:start w:val="1"/>
      <w:numFmt w:val="decimal"/>
      <w:lvlText w:val="%1."/>
      <w:lvlJc w:val="left"/>
    </w:lvl>
    <w:lvl w:ilvl="1" w:tplc="385CA5E8">
      <w:start w:val="1"/>
      <w:numFmt w:val="bullet"/>
      <w:lvlText w:val=""/>
      <w:lvlJc w:val="left"/>
    </w:lvl>
    <w:lvl w:ilvl="2" w:tplc="5E9C11E8">
      <w:start w:val="1"/>
      <w:numFmt w:val="bullet"/>
      <w:lvlText w:val=""/>
      <w:lvlJc w:val="left"/>
    </w:lvl>
    <w:lvl w:ilvl="3" w:tplc="56C67664">
      <w:start w:val="1"/>
      <w:numFmt w:val="bullet"/>
      <w:lvlText w:val=""/>
      <w:lvlJc w:val="left"/>
    </w:lvl>
    <w:lvl w:ilvl="4" w:tplc="693A560E">
      <w:start w:val="1"/>
      <w:numFmt w:val="bullet"/>
      <w:lvlText w:val=""/>
      <w:lvlJc w:val="left"/>
    </w:lvl>
    <w:lvl w:ilvl="5" w:tplc="ACDE631A">
      <w:start w:val="1"/>
      <w:numFmt w:val="bullet"/>
      <w:lvlText w:val=""/>
      <w:lvlJc w:val="left"/>
    </w:lvl>
    <w:lvl w:ilvl="6" w:tplc="69F42A76">
      <w:start w:val="1"/>
      <w:numFmt w:val="bullet"/>
      <w:lvlText w:val=""/>
      <w:lvlJc w:val="left"/>
    </w:lvl>
    <w:lvl w:ilvl="7" w:tplc="44FE18D6">
      <w:start w:val="1"/>
      <w:numFmt w:val="bullet"/>
      <w:lvlText w:val=""/>
      <w:lvlJc w:val="left"/>
    </w:lvl>
    <w:lvl w:ilvl="8" w:tplc="170EF1E8">
      <w:start w:val="1"/>
      <w:numFmt w:val="bullet"/>
      <w:lvlText w:val=""/>
      <w:lvlJc w:val="left"/>
    </w:lvl>
  </w:abstractNum>
  <w:abstractNum w:abstractNumId="4" w15:restartNumberingAfterBreak="0">
    <w:nsid w:val="09164196"/>
    <w:multiLevelType w:val="hybridMultilevel"/>
    <w:tmpl w:val="0D9A19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1051F7"/>
    <w:multiLevelType w:val="hybridMultilevel"/>
    <w:tmpl w:val="42F0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40264"/>
    <w:multiLevelType w:val="hybridMultilevel"/>
    <w:tmpl w:val="8566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20563"/>
    <w:multiLevelType w:val="hybridMultilevel"/>
    <w:tmpl w:val="5DD6781A"/>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7132643C"/>
    <w:multiLevelType w:val="multilevel"/>
    <w:tmpl w:val="249C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DA"/>
    <w:rsid w:val="00044285"/>
    <w:rsid w:val="000B4F56"/>
    <w:rsid w:val="000C7429"/>
    <w:rsid w:val="001E3371"/>
    <w:rsid w:val="00241D7F"/>
    <w:rsid w:val="002E6C35"/>
    <w:rsid w:val="00374101"/>
    <w:rsid w:val="00415C25"/>
    <w:rsid w:val="00477F7E"/>
    <w:rsid w:val="00494A62"/>
    <w:rsid w:val="00524AB9"/>
    <w:rsid w:val="00742DC6"/>
    <w:rsid w:val="007658C0"/>
    <w:rsid w:val="009331A4"/>
    <w:rsid w:val="00A27F28"/>
    <w:rsid w:val="00AC56C3"/>
    <w:rsid w:val="00B8234F"/>
    <w:rsid w:val="00B85DDA"/>
    <w:rsid w:val="00C15686"/>
    <w:rsid w:val="00C60ADA"/>
    <w:rsid w:val="00D951E3"/>
    <w:rsid w:val="00E00D64"/>
    <w:rsid w:val="00E25FAE"/>
    <w:rsid w:val="00F5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449E8"/>
  <w15:chartTrackingRefBased/>
  <w15:docId w15:val="{0351D51B-3E7D-482B-86BD-2B44E3DC7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DDA"/>
    <w:pPr>
      <w:spacing w:after="0" w:line="240" w:lineRule="auto"/>
    </w:pPr>
    <w:rPr>
      <w:rFonts w:ascii="Calibri" w:eastAsia="Calibri" w:hAnsi="Calibri" w:cs="Arial"/>
      <w:sz w:val="20"/>
      <w:szCs w:val="20"/>
      <w:lang w:eastAsia="en-IN"/>
    </w:rPr>
  </w:style>
  <w:style w:type="paragraph" w:styleId="Heading2">
    <w:name w:val="heading 2"/>
    <w:basedOn w:val="Normal"/>
    <w:next w:val="Normal"/>
    <w:link w:val="Heading2Char"/>
    <w:uiPriority w:val="9"/>
    <w:semiHidden/>
    <w:unhideWhenUsed/>
    <w:qFormat/>
    <w:rsid w:val="00F54F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7429"/>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DDA"/>
    <w:pPr>
      <w:tabs>
        <w:tab w:val="center" w:pos="4513"/>
        <w:tab w:val="right" w:pos="9026"/>
      </w:tabs>
    </w:pPr>
  </w:style>
  <w:style w:type="character" w:customStyle="1" w:styleId="HeaderChar">
    <w:name w:val="Header Char"/>
    <w:basedOn w:val="DefaultParagraphFont"/>
    <w:link w:val="Header"/>
    <w:uiPriority w:val="99"/>
    <w:rsid w:val="00B85DDA"/>
    <w:rPr>
      <w:rFonts w:ascii="Calibri" w:eastAsia="Calibri" w:hAnsi="Calibri" w:cs="Arial"/>
      <w:sz w:val="20"/>
      <w:szCs w:val="20"/>
      <w:lang w:eastAsia="en-IN"/>
    </w:rPr>
  </w:style>
  <w:style w:type="paragraph" w:styleId="Footer">
    <w:name w:val="footer"/>
    <w:basedOn w:val="Normal"/>
    <w:link w:val="FooterChar"/>
    <w:uiPriority w:val="99"/>
    <w:unhideWhenUsed/>
    <w:rsid w:val="00B85DDA"/>
    <w:pPr>
      <w:tabs>
        <w:tab w:val="center" w:pos="4513"/>
        <w:tab w:val="right" w:pos="9026"/>
      </w:tabs>
    </w:pPr>
  </w:style>
  <w:style w:type="character" w:customStyle="1" w:styleId="FooterChar">
    <w:name w:val="Footer Char"/>
    <w:basedOn w:val="DefaultParagraphFont"/>
    <w:link w:val="Footer"/>
    <w:uiPriority w:val="99"/>
    <w:rsid w:val="00B85DDA"/>
    <w:rPr>
      <w:rFonts w:ascii="Calibri" w:eastAsia="Calibri" w:hAnsi="Calibri" w:cs="Arial"/>
      <w:sz w:val="20"/>
      <w:szCs w:val="20"/>
      <w:lang w:eastAsia="en-IN"/>
    </w:rPr>
  </w:style>
  <w:style w:type="paragraph" w:styleId="ListParagraph">
    <w:name w:val="List Paragraph"/>
    <w:basedOn w:val="Normal"/>
    <w:uiPriority w:val="34"/>
    <w:qFormat/>
    <w:rsid w:val="00B85DDA"/>
    <w:pPr>
      <w:spacing w:after="200" w:line="276" w:lineRule="auto"/>
      <w:ind w:left="720"/>
      <w:contextualSpacing/>
    </w:pPr>
    <w:rPr>
      <w:rFonts w:cs="Times New Roman"/>
      <w:sz w:val="22"/>
      <w:szCs w:val="22"/>
      <w:lang w:val="en-US" w:eastAsia="en-US"/>
    </w:rPr>
  </w:style>
  <w:style w:type="character" w:customStyle="1" w:styleId="Heading3Char">
    <w:name w:val="Heading 3 Char"/>
    <w:basedOn w:val="DefaultParagraphFont"/>
    <w:link w:val="Heading3"/>
    <w:uiPriority w:val="9"/>
    <w:rsid w:val="000C742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0C7429"/>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topic-highlight">
    <w:name w:val="topic-highlight"/>
    <w:basedOn w:val="DefaultParagraphFont"/>
    <w:rsid w:val="000C7429"/>
  </w:style>
  <w:style w:type="character" w:styleId="Hyperlink">
    <w:name w:val="Hyperlink"/>
    <w:basedOn w:val="DefaultParagraphFont"/>
    <w:uiPriority w:val="99"/>
    <w:unhideWhenUsed/>
    <w:rsid w:val="00C15686"/>
    <w:rPr>
      <w:color w:val="0000FF"/>
      <w:u w:val="single"/>
    </w:rPr>
  </w:style>
  <w:style w:type="character" w:styleId="Strong">
    <w:name w:val="Strong"/>
    <w:basedOn w:val="DefaultParagraphFont"/>
    <w:uiPriority w:val="22"/>
    <w:qFormat/>
    <w:rsid w:val="00C15686"/>
    <w:rPr>
      <w:b/>
      <w:bCs/>
    </w:rPr>
  </w:style>
  <w:style w:type="character" w:styleId="Emphasis">
    <w:name w:val="Emphasis"/>
    <w:basedOn w:val="DefaultParagraphFont"/>
    <w:uiPriority w:val="20"/>
    <w:qFormat/>
    <w:rsid w:val="00C15686"/>
    <w:rPr>
      <w:i/>
      <w:iCs/>
    </w:rPr>
  </w:style>
  <w:style w:type="character" w:customStyle="1" w:styleId="mjxassistivemathml">
    <w:name w:val="mjx_assistive_mathml"/>
    <w:basedOn w:val="DefaultParagraphFont"/>
    <w:rsid w:val="009331A4"/>
  </w:style>
  <w:style w:type="character" w:customStyle="1" w:styleId="Heading2Char">
    <w:name w:val="Heading 2 Char"/>
    <w:basedOn w:val="DefaultParagraphFont"/>
    <w:link w:val="Heading2"/>
    <w:uiPriority w:val="9"/>
    <w:semiHidden/>
    <w:rsid w:val="00F54FE8"/>
    <w:rPr>
      <w:rFonts w:asciiTheme="majorHAnsi" w:eastAsiaTheme="majorEastAsia" w:hAnsiTheme="majorHAnsi" w:cstheme="majorBidi"/>
      <w:color w:val="2F5496" w:themeColor="accent1" w:themeShade="BF"/>
      <w:sz w:val="26"/>
      <w:szCs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846">
      <w:bodyDiv w:val="1"/>
      <w:marLeft w:val="0"/>
      <w:marRight w:val="0"/>
      <w:marTop w:val="0"/>
      <w:marBottom w:val="0"/>
      <w:divBdr>
        <w:top w:val="none" w:sz="0" w:space="0" w:color="auto"/>
        <w:left w:val="none" w:sz="0" w:space="0" w:color="auto"/>
        <w:bottom w:val="none" w:sz="0" w:space="0" w:color="auto"/>
        <w:right w:val="none" w:sz="0" w:space="0" w:color="auto"/>
      </w:divBdr>
      <w:divsChild>
        <w:div w:id="1778675433">
          <w:marLeft w:val="0"/>
          <w:marRight w:val="0"/>
          <w:marTop w:val="0"/>
          <w:marBottom w:val="0"/>
          <w:divBdr>
            <w:top w:val="none" w:sz="0" w:space="0" w:color="auto"/>
            <w:left w:val="none" w:sz="0" w:space="0" w:color="auto"/>
            <w:bottom w:val="none" w:sz="0" w:space="0" w:color="auto"/>
            <w:right w:val="none" w:sz="0" w:space="0" w:color="auto"/>
          </w:divBdr>
        </w:div>
      </w:divsChild>
    </w:div>
    <w:div w:id="96564891">
      <w:bodyDiv w:val="1"/>
      <w:marLeft w:val="0"/>
      <w:marRight w:val="0"/>
      <w:marTop w:val="0"/>
      <w:marBottom w:val="0"/>
      <w:divBdr>
        <w:top w:val="none" w:sz="0" w:space="0" w:color="auto"/>
        <w:left w:val="none" w:sz="0" w:space="0" w:color="auto"/>
        <w:bottom w:val="none" w:sz="0" w:space="0" w:color="auto"/>
        <w:right w:val="none" w:sz="0" w:space="0" w:color="auto"/>
      </w:divBdr>
      <w:divsChild>
        <w:div w:id="1434666726">
          <w:marLeft w:val="0"/>
          <w:marRight w:val="0"/>
          <w:marTop w:val="0"/>
          <w:marBottom w:val="420"/>
          <w:divBdr>
            <w:top w:val="none" w:sz="0" w:space="0" w:color="auto"/>
            <w:left w:val="none" w:sz="0" w:space="0" w:color="auto"/>
            <w:bottom w:val="none" w:sz="0" w:space="0" w:color="auto"/>
            <w:right w:val="none" w:sz="0" w:space="0" w:color="auto"/>
          </w:divBdr>
        </w:div>
      </w:divsChild>
    </w:div>
    <w:div w:id="165944237">
      <w:bodyDiv w:val="1"/>
      <w:marLeft w:val="0"/>
      <w:marRight w:val="0"/>
      <w:marTop w:val="0"/>
      <w:marBottom w:val="0"/>
      <w:divBdr>
        <w:top w:val="none" w:sz="0" w:space="0" w:color="auto"/>
        <w:left w:val="none" w:sz="0" w:space="0" w:color="auto"/>
        <w:bottom w:val="none" w:sz="0" w:space="0" w:color="auto"/>
        <w:right w:val="none" w:sz="0" w:space="0" w:color="auto"/>
      </w:divBdr>
    </w:div>
    <w:div w:id="180244564">
      <w:bodyDiv w:val="1"/>
      <w:marLeft w:val="0"/>
      <w:marRight w:val="0"/>
      <w:marTop w:val="0"/>
      <w:marBottom w:val="0"/>
      <w:divBdr>
        <w:top w:val="none" w:sz="0" w:space="0" w:color="auto"/>
        <w:left w:val="none" w:sz="0" w:space="0" w:color="auto"/>
        <w:bottom w:val="none" w:sz="0" w:space="0" w:color="auto"/>
        <w:right w:val="none" w:sz="0" w:space="0" w:color="auto"/>
      </w:divBdr>
      <w:divsChild>
        <w:div w:id="1989087784">
          <w:marLeft w:val="0"/>
          <w:marRight w:val="0"/>
          <w:marTop w:val="0"/>
          <w:marBottom w:val="0"/>
          <w:divBdr>
            <w:top w:val="none" w:sz="0" w:space="0" w:color="auto"/>
            <w:left w:val="none" w:sz="0" w:space="0" w:color="auto"/>
            <w:bottom w:val="none" w:sz="0" w:space="0" w:color="auto"/>
            <w:right w:val="none" w:sz="0" w:space="0" w:color="auto"/>
          </w:divBdr>
        </w:div>
      </w:divsChild>
    </w:div>
    <w:div w:id="557781902">
      <w:bodyDiv w:val="1"/>
      <w:marLeft w:val="0"/>
      <w:marRight w:val="0"/>
      <w:marTop w:val="0"/>
      <w:marBottom w:val="0"/>
      <w:divBdr>
        <w:top w:val="none" w:sz="0" w:space="0" w:color="auto"/>
        <w:left w:val="none" w:sz="0" w:space="0" w:color="auto"/>
        <w:bottom w:val="none" w:sz="0" w:space="0" w:color="auto"/>
        <w:right w:val="none" w:sz="0" w:space="0" w:color="auto"/>
      </w:divBdr>
    </w:div>
    <w:div w:id="560752913">
      <w:bodyDiv w:val="1"/>
      <w:marLeft w:val="0"/>
      <w:marRight w:val="0"/>
      <w:marTop w:val="0"/>
      <w:marBottom w:val="0"/>
      <w:divBdr>
        <w:top w:val="none" w:sz="0" w:space="0" w:color="auto"/>
        <w:left w:val="none" w:sz="0" w:space="0" w:color="auto"/>
        <w:bottom w:val="none" w:sz="0" w:space="0" w:color="auto"/>
        <w:right w:val="none" w:sz="0" w:space="0" w:color="auto"/>
      </w:divBdr>
    </w:div>
    <w:div w:id="693652372">
      <w:bodyDiv w:val="1"/>
      <w:marLeft w:val="0"/>
      <w:marRight w:val="0"/>
      <w:marTop w:val="0"/>
      <w:marBottom w:val="0"/>
      <w:divBdr>
        <w:top w:val="none" w:sz="0" w:space="0" w:color="auto"/>
        <w:left w:val="none" w:sz="0" w:space="0" w:color="auto"/>
        <w:bottom w:val="none" w:sz="0" w:space="0" w:color="auto"/>
        <w:right w:val="none" w:sz="0" w:space="0" w:color="auto"/>
      </w:divBdr>
    </w:div>
    <w:div w:id="853769159">
      <w:bodyDiv w:val="1"/>
      <w:marLeft w:val="0"/>
      <w:marRight w:val="0"/>
      <w:marTop w:val="0"/>
      <w:marBottom w:val="0"/>
      <w:divBdr>
        <w:top w:val="none" w:sz="0" w:space="0" w:color="auto"/>
        <w:left w:val="none" w:sz="0" w:space="0" w:color="auto"/>
        <w:bottom w:val="none" w:sz="0" w:space="0" w:color="auto"/>
        <w:right w:val="none" w:sz="0" w:space="0" w:color="auto"/>
      </w:divBdr>
    </w:div>
    <w:div w:id="927927165">
      <w:bodyDiv w:val="1"/>
      <w:marLeft w:val="0"/>
      <w:marRight w:val="0"/>
      <w:marTop w:val="0"/>
      <w:marBottom w:val="0"/>
      <w:divBdr>
        <w:top w:val="none" w:sz="0" w:space="0" w:color="auto"/>
        <w:left w:val="none" w:sz="0" w:space="0" w:color="auto"/>
        <w:bottom w:val="none" w:sz="0" w:space="0" w:color="auto"/>
        <w:right w:val="none" w:sz="0" w:space="0" w:color="auto"/>
      </w:divBdr>
    </w:div>
    <w:div w:id="989216021">
      <w:bodyDiv w:val="1"/>
      <w:marLeft w:val="0"/>
      <w:marRight w:val="0"/>
      <w:marTop w:val="0"/>
      <w:marBottom w:val="0"/>
      <w:divBdr>
        <w:top w:val="none" w:sz="0" w:space="0" w:color="auto"/>
        <w:left w:val="none" w:sz="0" w:space="0" w:color="auto"/>
        <w:bottom w:val="none" w:sz="0" w:space="0" w:color="auto"/>
        <w:right w:val="none" w:sz="0" w:space="0" w:color="auto"/>
      </w:divBdr>
    </w:div>
    <w:div w:id="1387952947">
      <w:bodyDiv w:val="1"/>
      <w:marLeft w:val="0"/>
      <w:marRight w:val="0"/>
      <w:marTop w:val="0"/>
      <w:marBottom w:val="0"/>
      <w:divBdr>
        <w:top w:val="none" w:sz="0" w:space="0" w:color="auto"/>
        <w:left w:val="none" w:sz="0" w:space="0" w:color="auto"/>
        <w:bottom w:val="none" w:sz="0" w:space="0" w:color="auto"/>
        <w:right w:val="none" w:sz="0" w:space="0" w:color="auto"/>
      </w:divBdr>
      <w:divsChild>
        <w:div w:id="2896985">
          <w:marLeft w:val="0"/>
          <w:marRight w:val="0"/>
          <w:marTop w:val="0"/>
          <w:marBottom w:val="0"/>
          <w:divBdr>
            <w:top w:val="none" w:sz="0" w:space="0" w:color="auto"/>
            <w:left w:val="none" w:sz="0" w:space="0" w:color="auto"/>
            <w:bottom w:val="none" w:sz="0" w:space="0" w:color="auto"/>
            <w:right w:val="none" w:sz="0" w:space="0" w:color="auto"/>
          </w:divBdr>
        </w:div>
      </w:divsChild>
    </w:div>
    <w:div w:id="1551500770">
      <w:bodyDiv w:val="1"/>
      <w:marLeft w:val="0"/>
      <w:marRight w:val="0"/>
      <w:marTop w:val="0"/>
      <w:marBottom w:val="0"/>
      <w:divBdr>
        <w:top w:val="none" w:sz="0" w:space="0" w:color="auto"/>
        <w:left w:val="none" w:sz="0" w:space="0" w:color="auto"/>
        <w:bottom w:val="none" w:sz="0" w:space="0" w:color="auto"/>
        <w:right w:val="none" w:sz="0" w:space="0" w:color="auto"/>
      </w:divBdr>
    </w:div>
    <w:div w:id="1690370950">
      <w:bodyDiv w:val="1"/>
      <w:marLeft w:val="0"/>
      <w:marRight w:val="0"/>
      <w:marTop w:val="0"/>
      <w:marBottom w:val="0"/>
      <w:divBdr>
        <w:top w:val="none" w:sz="0" w:space="0" w:color="auto"/>
        <w:left w:val="none" w:sz="0" w:space="0" w:color="auto"/>
        <w:bottom w:val="none" w:sz="0" w:space="0" w:color="auto"/>
        <w:right w:val="none" w:sz="0" w:space="0" w:color="auto"/>
      </w:divBdr>
    </w:div>
    <w:div w:id="1766076575">
      <w:bodyDiv w:val="1"/>
      <w:marLeft w:val="0"/>
      <w:marRight w:val="0"/>
      <w:marTop w:val="0"/>
      <w:marBottom w:val="0"/>
      <w:divBdr>
        <w:top w:val="none" w:sz="0" w:space="0" w:color="auto"/>
        <w:left w:val="none" w:sz="0" w:space="0" w:color="auto"/>
        <w:bottom w:val="none" w:sz="0" w:space="0" w:color="auto"/>
        <w:right w:val="none" w:sz="0" w:space="0" w:color="auto"/>
      </w:divBdr>
    </w:div>
    <w:div w:id="1913083830">
      <w:bodyDiv w:val="1"/>
      <w:marLeft w:val="0"/>
      <w:marRight w:val="0"/>
      <w:marTop w:val="0"/>
      <w:marBottom w:val="0"/>
      <w:divBdr>
        <w:top w:val="none" w:sz="0" w:space="0" w:color="auto"/>
        <w:left w:val="none" w:sz="0" w:space="0" w:color="auto"/>
        <w:bottom w:val="none" w:sz="0" w:space="0" w:color="auto"/>
        <w:right w:val="none" w:sz="0" w:space="0" w:color="auto"/>
      </w:divBdr>
      <w:divsChild>
        <w:div w:id="1926721717">
          <w:marLeft w:val="0"/>
          <w:marRight w:val="0"/>
          <w:marTop w:val="0"/>
          <w:marBottom w:val="420"/>
          <w:divBdr>
            <w:top w:val="none" w:sz="0" w:space="0" w:color="auto"/>
            <w:left w:val="none" w:sz="0" w:space="0" w:color="auto"/>
            <w:bottom w:val="none" w:sz="0" w:space="0" w:color="auto"/>
            <w:right w:val="none" w:sz="0" w:space="0" w:color="auto"/>
          </w:divBdr>
        </w:div>
      </w:divsChild>
    </w:div>
    <w:div w:id="1924990783">
      <w:bodyDiv w:val="1"/>
      <w:marLeft w:val="0"/>
      <w:marRight w:val="0"/>
      <w:marTop w:val="0"/>
      <w:marBottom w:val="0"/>
      <w:divBdr>
        <w:top w:val="none" w:sz="0" w:space="0" w:color="auto"/>
        <w:left w:val="none" w:sz="0" w:space="0" w:color="auto"/>
        <w:bottom w:val="none" w:sz="0" w:space="0" w:color="auto"/>
        <w:right w:val="none" w:sz="0" w:space="0" w:color="auto"/>
      </w:divBdr>
    </w:div>
    <w:div w:id="2082673244">
      <w:bodyDiv w:val="1"/>
      <w:marLeft w:val="0"/>
      <w:marRight w:val="0"/>
      <w:marTop w:val="0"/>
      <w:marBottom w:val="0"/>
      <w:divBdr>
        <w:top w:val="none" w:sz="0" w:space="0" w:color="auto"/>
        <w:left w:val="none" w:sz="0" w:space="0" w:color="auto"/>
        <w:bottom w:val="none" w:sz="0" w:space="0" w:color="auto"/>
        <w:right w:val="none" w:sz="0" w:space="0" w:color="auto"/>
      </w:divBdr>
    </w:div>
    <w:div w:id="2147234302">
      <w:bodyDiv w:val="1"/>
      <w:marLeft w:val="0"/>
      <w:marRight w:val="0"/>
      <w:marTop w:val="0"/>
      <w:marBottom w:val="0"/>
      <w:divBdr>
        <w:top w:val="none" w:sz="0" w:space="0" w:color="auto"/>
        <w:left w:val="none" w:sz="0" w:space="0" w:color="auto"/>
        <w:bottom w:val="none" w:sz="0" w:space="0" w:color="auto"/>
        <w:right w:val="none" w:sz="0" w:space="0" w:color="auto"/>
      </w:divBdr>
      <w:divsChild>
        <w:div w:id="1943607454">
          <w:marLeft w:val="0"/>
          <w:marRight w:val="0"/>
          <w:marTop w:val="0"/>
          <w:marBottom w:val="0"/>
          <w:divBdr>
            <w:top w:val="none" w:sz="0" w:space="0" w:color="auto"/>
            <w:left w:val="none" w:sz="0" w:space="0" w:color="auto"/>
            <w:bottom w:val="none" w:sz="0" w:space="0" w:color="auto"/>
            <w:right w:val="none" w:sz="0" w:space="0" w:color="auto"/>
          </w:divBdr>
          <w:divsChild>
            <w:div w:id="1315794390">
              <w:marLeft w:val="0"/>
              <w:marRight w:val="0"/>
              <w:marTop w:val="120"/>
              <w:marBottom w:val="120"/>
              <w:divBdr>
                <w:top w:val="none" w:sz="0" w:space="0" w:color="auto"/>
                <w:left w:val="none" w:sz="0" w:space="0" w:color="auto"/>
                <w:bottom w:val="none" w:sz="0" w:space="0" w:color="auto"/>
                <w:right w:val="none" w:sz="0" w:space="0" w:color="auto"/>
              </w:divBdr>
            </w:div>
            <w:div w:id="1498618784">
              <w:marLeft w:val="0"/>
              <w:marRight w:val="0"/>
              <w:marTop w:val="120"/>
              <w:marBottom w:val="120"/>
              <w:divBdr>
                <w:top w:val="none" w:sz="0" w:space="0" w:color="auto"/>
                <w:left w:val="none" w:sz="0" w:space="0" w:color="auto"/>
                <w:bottom w:val="none" w:sz="0" w:space="0" w:color="auto"/>
                <w:right w:val="none" w:sz="0" w:space="0" w:color="auto"/>
              </w:divBdr>
            </w:div>
            <w:div w:id="14157810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compression-algorithm" TargetMode="External"/><Relationship Id="rId18" Type="http://schemas.openxmlformats.org/officeDocument/2006/relationships/hyperlink" Target="https://www.webopedia.com/TERM/B/bit.html"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sciencedirect.com/topics/computer-science/huffman-coding" TargetMode="External"/><Relationship Id="rId17" Type="http://schemas.openxmlformats.org/officeDocument/2006/relationships/hyperlink" Target="https://www.webopedia.com/TERM/L/lossless_compression.html"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ebopedia.com/TERM/A/algorithm.html" TargetMode="External"/><Relationship Id="rId20" Type="http://schemas.openxmlformats.org/officeDocument/2006/relationships/hyperlink" Target="https://www.webopedia.com/TERM/A/ASCII.htm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compression-algorithm"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ciencedirect.com/topics/mathematics/compression-ratio"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sciencedirect.com/topics/computer-science/data-compression" TargetMode="External"/><Relationship Id="rId19" Type="http://schemas.openxmlformats.org/officeDocument/2006/relationships/hyperlink" Target="https://www.webopedia.com/TERM/B/binary.html"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ciencedirect.com/topics/computer-science/compression-algorithm"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pixycam.com/pixy-cmucam5/" TargetMode="External"/><Relationship Id="rId35" Type="http://schemas.openxmlformats.org/officeDocument/2006/relationships/theme" Target="theme/theme1.xml"/><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Heeral Dedhia</dc:creator>
  <cp:keywords/>
  <dc:description/>
  <cp:lastModifiedBy>ASUS</cp:lastModifiedBy>
  <cp:revision>15</cp:revision>
  <dcterms:created xsi:type="dcterms:W3CDTF">2020-05-10T18:02:00Z</dcterms:created>
  <dcterms:modified xsi:type="dcterms:W3CDTF">2020-05-10T19:11:00Z</dcterms:modified>
</cp:coreProperties>
</file>